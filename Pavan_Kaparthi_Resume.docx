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84E5C" w14:textId="55F561CD" w:rsidR="004F45B2" w:rsidRPr="00E92E3F" w:rsidRDefault="00ED103A" w:rsidP="00E92E3F">
      <w:pPr>
        <w:tabs>
          <w:tab w:val="left" w:pos="7440"/>
        </w:tabs>
        <w:spacing w:after="0" w:line="24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92E3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Pavan</w:t>
      </w:r>
      <w:r w:rsidR="00A459E2" w:rsidRPr="00E92E3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92E3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Kaparthi</w:t>
      </w:r>
      <w:proofErr w:type="spellEnd"/>
    </w:p>
    <w:p w14:paraId="1F1EA705" w14:textId="42885298" w:rsidR="00841AD2" w:rsidRPr="001A44D3" w:rsidRDefault="00E92E3F" w:rsidP="00E92E3F">
      <w:pPr>
        <w:tabs>
          <w:tab w:val="left" w:pos="744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                         </w:t>
      </w:r>
      <w:r w:rsidR="000E0E8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Senior Product </w:t>
      </w:r>
      <w:r w:rsidR="009A604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Software Engineer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| </w:t>
      </w:r>
      <w:hyperlink r:id="rId8" w:history="1">
        <w:r w:rsidRPr="006F7154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 xml:space="preserve"> pavankumarkaparthi@gmail.com</w:t>
        </w:r>
      </w:hyperlink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| Ph: +1</w:t>
      </w:r>
      <w:r w:rsidRPr="001A44D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508-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961</w:t>
      </w:r>
      <w:r w:rsidRPr="001A44D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-8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747</w:t>
      </w:r>
    </w:p>
    <w:p w14:paraId="75FA30F2" w14:textId="77777777" w:rsidR="00F17C29" w:rsidRPr="001A44D3" w:rsidRDefault="00A459E2" w:rsidP="00F17C29">
      <w:pPr>
        <w:shd w:val="clear" w:color="auto" w:fill="FFFFFF"/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1A44D3">
        <w:rPr>
          <w:rFonts w:asciiTheme="minorHAnsi" w:hAnsiTheme="minorHAnsi" w:cstheme="minorHAnsi"/>
          <w:b/>
          <w:noProof/>
          <w:color w:val="000000" w:themeColor="text1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5C4D1D" wp14:editId="700711E5">
                <wp:simplePos x="0" y="0"/>
                <wp:positionH relativeFrom="column">
                  <wp:posOffset>51435</wp:posOffset>
                </wp:positionH>
                <wp:positionV relativeFrom="paragraph">
                  <wp:posOffset>149225</wp:posOffset>
                </wp:positionV>
                <wp:extent cx="691515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E2747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1.75pt" to="548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" strokecolor="#030" strokeweight="1.25pt">
                <o:lock v:ext="edit" shapetype="f"/>
              </v:line>
            </w:pict>
          </mc:Fallback>
        </mc:AlternateContent>
      </w:r>
    </w:p>
    <w:p w14:paraId="1A34B4B8" w14:textId="77777777" w:rsidR="004E2C36" w:rsidRPr="001A44D3" w:rsidRDefault="004E2C36" w:rsidP="0023440D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</w:pPr>
    </w:p>
    <w:p w14:paraId="7305B39C" w14:textId="77777777" w:rsidR="0038454C" w:rsidRPr="001A44D3" w:rsidRDefault="0038454C" w:rsidP="0023440D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</w:pPr>
      <w:r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S</w:t>
      </w:r>
      <w:r w:rsidR="00AF09E1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UMMARY</w:t>
      </w:r>
      <w:r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:</w:t>
      </w:r>
    </w:p>
    <w:p w14:paraId="3CC84D6D" w14:textId="7D8C0A02" w:rsidR="00ED103A" w:rsidRDefault="00ED103A" w:rsidP="00ED103A">
      <w:pPr>
        <w:pStyle w:val="ListParagraph"/>
        <w:numPr>
          <w:ilvl w:val="0"/>
          <w:numId w:val="2"/>
        </w:numPr>
        <w:spacing w:after="0"/>
        <w:ind w:right="373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 xml:space="preserve">Over </w:t>
      </w:r>
      <w:r w:rsidR="00E870DC">
        <w:rPr>
          <w:rFonts w:asciiTheme="minorHAnsi" w:hAnsiTheme="minorHAnsi" w:cstheme="minorHAnsi"/>
          <w:sz w:val="20"/>
          <w:szCs w:val="20"/>
        </w:rPr>
        <w:t>4</w:t>
      </w:r>
      <w:r w:rsidRPr="007D7161">
        <w:rPr>
          <w:rFonts w:asciiTheme="minorHAnsi" w:hAnsiTheme="minorHAnsi" w:cstheme="minorHAnsi"/>
          <w:sz w:val="20"/>
          <w:szCs w:val="20"/>
        </w:rPr>
        <w:t xml:space="preserve">+ years of experience in </w:t>
      </w:r>
      <w:r w:rsidRPr="002F6F84">
        <w:rPr>
          <w:rFonts w:asciiTheme="minorHAnsi" w:hAnsiTheme="minorHAnsi" w:cstheme="minorHAnsi"/>
          <w:b/>
          <w:sz w:val="20"/>
          <w:szCs w:val="20"/>
        </w:rPr>
        <w:t>J</w:t>
      </w:r>
      <w:r w:rsidR="002F6F84">
        <w:rPr>
          <w:rFonts w:asciiTheme="minorHAnsi" w:hAnsiTheme="minorHAnsi" w:cstheme="minorHAnsi"/>
          <w:b/>
          <w:sz w:val="20"/>
          <w:szCs w:val="20"/>
        </w:rPr>
        <w:t>AVA</w:t>
      </w:r>
      <w:r w:rsidR="008356C3">
        <w:rPr>
          <w:rFonts w:asciiTheme="minorHAnsi" w:hAnsiTheme="minorHAnsi" w:cstheme="minorHAnsi"/>
          <w:b/>
          <w:sz w:val="20"/>
          <w:szCs w:val="20"/>
        </w:rPr>
        <w:t xml:space="preserve"> and C#</w:t>
      </w:r>
      <w:r w:rsidRPr="007D7161">
        <w:rPr>
          <w:rFonts w:asciiTheme="minorHAnsi" w:hAnsiTheme="minorHAnsi" w:cstheme="minorHAnsi"/>
          <w:sz w:val="20"/>
          <w:szCs w:val="20"/>
        </w:rPr>
        <w:t xml:space="preserve"> projects in software analysis, design, </w:t>
      </w:r>
      <w:proofErr w:type="gramStart"/>
      <w:r w:rsidRPr="007D7161">
        <w:rPr>
          <w:rFonts w:asciiTheme="minorHAnsi" w:hAnsiTheme="minorHAnsi" w:cstheme="minorHAnsi"/>
          <w:sz w:val="20"/>
          <w:szCs w:val="20"/>
        </w:rPr>
        <w:t>implementation</w:t>
      </w:r>
      <w:proofErr w:type="gramEnd"/>
      <w:r w:rsidRPr="007D7161">
        <w:rPr>
          <w:rFonts w:asciiTheme="minorHAnsi" w:hAnsiTheme="minorHAnsi" w:cstheme="minorHAnsi"/>
          <w:sz w:val="20"/>
          <w:szCs w:val="20"/>
        </w:rPr>
        <w:t xml:space="preserve"> and development.</w:t>
      </w:r>
    </w:p>
    <w:p w14:paraId="6B4F1BD9" w14:textId="1FF08E72" w:rsidR="007C1EF9" w:rsidRPr="007D7161" w:rsidRDefault="007C1EF9" w:rsidP="00ED103A">
      <w:pPr>
        <w:pStyle w:val="ListParagraph"/>
        <w:numPr>
          <w:ilvl w:val="0"/>
          <w:numId w:val="2"/>
        </w:numPr>
        <w:spacing w:after="0"/>
        <w:ind w:right="373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Ove</w:t>
      </w:r>
      <w:r w:rsidR="002C76A3">
        <w:rPr>
          <w:rFonts w:asciiTheme="minorHAnsi" w:hAnsiTheme="minorHAnsi" w:cstheme="minorHAnsi"/>
          <w:sz w:val="20"/>
          <w:szCs w:val="20"/>
        </w:rPr>
        <w:t>r</w:t>
      </w:r>
      <w:r>
        <w:rPr>
          <w:rFonts w:asciiTheme="minorHAnsi" w:hAnsiTheme="minorHAnsi" w:cstheme="minorHAnsi"/>
          <w:sz w:val="20"/>
          <w:szCs w:val="20"/>
        </w:rPr>
        <w:t xml:space="preserve"> 2+ years of experience in </w:t>
      </w:r>
      <w:r w:rsidR="003332BC">
        <w:rPr>
          <w:rFonts w:asciiTheme="minorHAnsi" w:hAnsiTheme="minorHAnsi" w:cstheme="minorHAnsi"/>
          <w:sz w:val="20"/>
          <w:szCs w:val="20"/>
        </w:rPr>
        <w:t xml:space="preserve">the </w:t>
      </w:r>
      <w:r w:rsidRPr="007C1EF9">
        <w:rPr>
          <w:rFonts w:asciiTheme="minorHAnsi" w:hAnsiTheme="minorHAnsi" w:cstheme="minorHAnsi"/>
          <w:b/>
          <w:sz w:val="20"/>
          <w:szCs w:val="20"/>
        </w:rPr>
        <w:t>Financial Sector</w:t>
      </w:r>
      <w:r w:rsidR="00A15A62">
        <w:rPr>
          <w:rFonts w:asciiTheme="minorHAnsi" w:hAnsiTheme="minorHAnsi" w:cstheme="minorHAnsi"/>
          <w:b/>
          <w:sz w:val="20"/>
          <w:szCs w:val="20"/>
        </w:rPr>
        <w:t xml:space="preserve"> in the FX team</w:t>
      </w:r>
      <w:r w:rsidR="00B85106">
        <w:rPr>
          <w:rFonts w:asciiTheme="minorHAnsi" w:hAnsiTheme="minorHAnsi" w:cstheme="minorHAnsi"/>
          <w:b/>
          <w:sz w:val="20"/>
          <w:szCs w:val="20"/>
        </w:rPr>
        <w:t>.</w:t>
      </w:r>
    </w:p>
    <w:p w14:paraId="54EC3816" w14:textId="77777777" w:rsidR="00ED103A" w:rsidRPr="007D7161" w:rsidRDefault="00ED103A" w:rsidP="00ED103A">
      <w:pPr>
        <w:pStyle w:val="ListParagraph"/>
        <w:numPr>
          <w:ilvl w:val="0"/>
          <w:numId w:val="2"/>
        </w:numPr>
        <w:spacing w:after="0"/>
        <w:ind w:right="373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 xml:space="preserve">Expertise in Core Java Object Oriented concepts like </w:t>
      </w:r>
      <w:r w:rsidRPr="007D7161">
        <w:rPr>
          <w:rFonts w:asciiTheme="minorHAnsi" w:hAnsiTheme="minorHAnsi" w:cstheme="minorHAnsi"/>
          <w:b/>
          <w:sz w:val="20"/>
          <w:szCs w:val="20"/>
        </w:rPr>
        <w:t>Multithreading, Exception Handling, Collections</w:t>
      </w:r>
      <w:r w:rsidRPr="007D7161">
        <w:rPr>
          <w:rFonts w:asciiTheme="minorHAnsi" w:hAnsiTheme="minorHAnsi" w:cstheme="minorHAnsi"/>
          <w:sz w:val="20"/>
          <w:szCs w:val="20"/>
        </w:rPr>
        <w:t>.</w:t>
      </w:r>
    </w:p>
    <w:p w14:paraId="05307F55" w14:textId="77777777" w:rsidR="00ED103A" w:rsidRPr="005C34FE" w:rsidRDefault="005C34FE" w:rsidP="00ED103A">
      <w:pPr>
        <w:pStyle w:val="ListParagraph"/>
        <w:numPr>
          <w:ilvl w:val="0"/>
          <w:numId w:val="2"/>
        </w:numPr>
        <w:spacing w:after="0"/>
        <w:ind w:right="373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</w:t>
      </w:r>
      <w:r w:rsidR="00ED103A" w:rsidRPr="007D7161">
        <w:rPr>
          <w:rFonts w:asciiTheme="minorHAnsi" w:hAnsiTheme="minorHAnsi" w:cstheme="minorHAnsi"/>
          <w:sz w:val="20"/>
          <w:szCs w:val="20"/>
        </w:rPr>
        <w:t xml:space="preserve">xperience in Object Oriented Analysis in developing server side using </w:t>
      </w:r>
      <w:r w:rsidR="00ED103A" w:rsidRPr="00181123">
        <w:rPr>
          <w:rFonts w:asciiTheme="minorHAnsi" w:hAnsiTheme="minorHAnsi" w:cstheme="minorHAnsi"/>
          <w:b/>
          <w:bCs/>
          <w:sz w:val="20"/>
          <w:szCs w:val="20"/>
        </w:rPr>
        <w:t>design patterns</w:t>
      </w:r>
      <w:r w:rsidR="00ED103A" w:rsidRPr="007D716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091A377" w14:textId="622B59D2" w:rsidR="005C34FE" w:rsidRPr="005C34FE" w:rsidRDefault="005C34FE" w:rsidP="005C34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0"/>
          <w:szCs w:val="20"/>
        </w:rPr>
      </w:pPr>
      <w:r w:rsidRPr="005C34FE">
        <w:rPr>
          <w:rFonts w:asciiTheme="minorHAnsi" w:hAnsiTheme="minorHAnsi" w:cstheme="minorHAnsi"/>
          <w:sz w:val="20"/>
          <w:szCs w:val="20"/>
        </w:rPr>
        <w:t>Hands-on experience in development of</w:t>
      </w:r>
      <w:r w:rsidRPr="005C34FE">
        <w:rPr>
          <w:rFonts w:asciiTheme="minorHAnsi" w:hAnsiTheme="minorHAnsi" w:cstheme="minorHAnsi"/>
          <w:b/>
          <w:sz w:val="20"/>
          <w:szCs w:val="20"/>
        </w:rPr>
        <w:t xml:space="preserve"> Microservices</w:t>
      </w:r>
      <w:r w:rsidR="00181123">
        <w:rPr>
          <w:rFonts w:asciiTheme="minorHAnsi" w:hAnsiTheme="minorHAnsi" w:cstheme="minorHAnsi"/>
          <w:b/>
          <w:sz w:val="20"/>
          <w:szCs w:val="20"/>
        </w:rPr>
        <w:t xml:space="preserve"> with Spring Boot.</w:t>
      </w:r>
    </w:p>
    <w:p w14:paraId="46F35CD1" w14:textId="1BB1F097" w:rsidR="00ED103A" w:rsidRPr="007D7161" w:rsidRDefault="00ED103A" w:rsidP="00E92E3F">
      <w:pPr>
        <w:pStyle w:val="ListParagraph"/>
        <w:numPr>
          <w:ilvl w:val="0"/>
          <w:numId w:val="2"/>
        </w:numPr>
        <w:spacing w:after="0"/>
        <w:ind w:right="373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 xml:space="preserve">Experience in designing User Interface (UI) applications and professional windows applications using </w:t>
      </w:r>
      <w:r w:rsidR="00B874C2" w:rsidRPr="00B874C2">
        <w:rPr>
          <w:rFonts w:asciiTheme="minorHAnsi" w:hAnsiTheme="minorHAnsi" w:cstheme="minorHAnsi"/>
          <w:b/>
          <w:bCs/>
          <w:sz w:val="20"/>
          <w:szCs w:val="20"/>
        </w:rPr>
        <w:t>C#</w:t>
      </w:r>
      <w:r w:rsidR="00B874C2">
        <w:rPr>
          <w:rFonts w:asciiTheme="minorHAnsi" w:hAnsiTheme="minorHAnsi" w:cstheme="minorHAnsi"/>
          <w:sz w:val="20"/>
          <w:szCs w:val="20"/>
        </w:rPr>
        <w:t xml:space="preserve"> </w:t>
      </w:r>
      <w:r w:rsidR="00B874C2">
        <w:rPr>
          <w:rFonts w:asciiTheme="minorHAnsi" w:hAnsiTheme="minorHAnsi" w:cstheme="minorHAnsi"/>
          <w:b/>
          <w:bCs/>
          <w:sz w:val="20"/>
          <w:szCs w:val="20"/>
        </w:rPr>
        <w:t xml:space="preserve">.Net </w:t>
      </w:r>
      <w:r w:rsidRPr="007D7161">
        <w:rPr>
          <w:rFonts w:asciiTheme="minorHAnsi" w:hAnsiTheme="minorHAnsi" w:cstheme="minorHAnsi"/>
          <w:b/>
          <w:sz w:val="20"/>
          <w:szCs w:val="20"/>
        </w:rPr>
        <w:t xml:space="preserve">WPF using third party library </w:t>
      </w:r>
      <w:r w:rsidR="00D800F4" w:rsidRPr="007D7161">
        <w:rPr>
          <w:rFonts w:asciiTheme="minorHAnsi" w:hAnsiTheme="minorHAnsi" w:cstheme="minorHAnsi"/>
          <w:b/>
          <w:sz w:val="20"/>
          <w:szCs w:val="20"/>
        </w:rPr>
        <w:t>DevExpress</w:t>
      </w:r>
      <w:r w:rsidRPr="007D7161">
        <w:rPr>
          <w:rFonts w:asciiTheme="minorHAnsi" w:hAnsiTheme="minorHAnsi" w:cstheme="minorHAnsi"/>
          <w:b/>
          <w:sz w:val="20"/>
          <w:szCs w:val="20"/>
        </w:rPr>
        <w:t>, XAML, JSON</w:t>
      </w:r>
      <w:r w:rsidRPr="007D7161">
        <w:rPr>
          <w:rFonts w:asciiTheme="minorHAnsi" w:hAnsiTheme="minorHAnsi" w:cstheme="minorHAnsi"/>
          <w:sz w:val="20"/>
          <w:szCs w:val="20"/>
        </w:rPr>
        <w:t>.</w:t>
      </w:r>
    </w:p>
    <w:p w14:paraId="0B6C1954" w14:textId="0F4937CB" w:rsidR="00ED103A" w:rsidRPr="007D7161" w:rsidRDefault="00ED103A" w:rsidP="00DA510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 xml:space="preserve">Managing and configuring systems such as </w:t>
      </w:r>
      <w:r w:rsidRPr="007D7161">
        <w:rPr>
          <w:rFonts w:asciiTheme="minorHAnsi" w:hAnsiTheme="minorHAnsi" w:cstheme="minorHAnsi"/>
          <w:b/>
          <w:sz w:val="20"/>
          <w:szCs w:val="20"/>
        </w:rPr>
        <w:t>SVN</w:t>
      </w:r>
      <w:r w:rsidR="00DA5102">
        <w:rPr>
          <w:rFonts w:asciiTheme="minorHAnsi" w:hAnsiTheme="minorHAnsi" w:cstheme="minorHAnsi"/>
          <w:b/>
          <w:sz w:val="20"/>
          <w:szCs w:val="20"/>
        </w:rPr>
        <w:t>, Git</w:t>
      </w:r>
      <w:r w:rsidRPr="007D7161">
        <w:rPr>
          <w:rFonts w:asciiTheme="minorHAnsi" w:hAnsiTheme="minorHAnsi" w:cstheme="minorHAnsi"/>
          <w:b/>
          <w:sz w:val="20"/>
          <w:szCs w:val="20"/>
        </w:rPr>
        <w:t>.</w:t>
      </w:r>
    </w:p>
    <w:p w14:paraId="4D146523" w14:textId="6A508BFB" w:rsidR="00ED103A" w:rsidRPr="007D7161" w:rsidRDefault="00ED103A" w:rsidP="00ED103A">
      <w:pPr>
        <w:pStyle w:val="ListParagraph"/>
        <w:numPr>
          <w:ilvl w:val="0"/>
          <w:numId w:val="2"/>
        </w:numPr>
        <w:spacing w:after="0"/>
        <w:ind w:right="373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>Diverse experience utilizing tools in N-tier architecture applications using</w:t>
      </w:r>
      <w:r w:rsidRPr="007D7161">
        <w:rPr>
          <w:rFonts w:asciiTheme="minorHAnsi" w:hAnsiTheme="minorHAnsi" w:cstheme="minorHAnsi"/>
          <w:b/>
          <w:sz w:val="20"/>
          <w:szCs w:val="20"/>
        </w:rPr>
        <w:t xml:space="preserve"> Kafka, ActiveMQ, Cassandra, </w:t>
      </w:r>
      <w:proofErr w:type="spellStart"/>
      <w:r w:rsidR="00DA5102">
        <w:rPr>
          <w:rFonts w:asciiTheme="minorHAnsi" w:hAnsiTheme="minorHAnsi" w:cstheme="minorHAnsi"/>
          <w:b/>
          <w:sz w:val="20"/>
          <w:szCs w:val="20"/>
        </w:rPr>
        <w:t>CouchBase</w:t>
      </w:r>
      <w:proofErr w:type="spellEnd"/>
      <w:r w:rsidR="00DA5102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7D7161">
        <w:rPr>
          <w:rFonts w:asciiTheme="minorHAnsi" w:hAnsiTheme="minorHAnsi" w:cstheme="minorHAnsi"/>
          <w:b/>
          <w:sz w:val="20"/>
          <w:szCs w:val="20"/>
        </w:rPr>
        <w:t>My SQL, Web</w:t>
      </w:r>
      <w:r>
        <w:rPr>
          <w:rFonts w:asciiTheme="minorHAnsi" w:hAnsiTheme="minorHAnsi" w:cstheme="minorHAnsi"/>
          <w:b/>
          <w:sz w:val="20"/>
          <w:szCs w:val="20"/>
        </w:rPr>
        <w:t>S</w:t>
      </w:r>
      <w:r w:rsidRPr="007D7161">
        <w:rPr>
          <w:rFonts w:asciiTheme="minorHAnsi" w:hAnsiTheme="minorHAnsi" w:cstheme="minorHAnsi"/>
          <w:b/>
          <w:sz w:val="20"/>
          <w:szCs w:val="20"/>
        </w:rPr>
        <w:t>ocket</w:t>
      </w:r>
      <w:r w:rsidR="00EF16FB">
        <w:rPr>
          <w:rFonts w:asciiTheme="minorHAnsi" w:hAnsiTheme="minorHAnsi" w:cstheme="minorHAnsi"/>
          <w:b/>
          <w:sz w:val="20"/>
          <w:szCs w:val="20"/>
        </w:rPr>
        <w:t>, REST</w:t>
      </w:r>
      <w:r w:rsidRPr="007D7161">
        <w:rPr>
          <w:rFonts w:asciiTheme="minorHAnsi" w:hAnsiTheme="minorHAnsi" w:cstheme="minorHAnsi"/>
          <w:b/>
          <w:sz w:val="20"/>
          <w:szCs w:val="20"/>
        </w:rPr>
        <w:t>.</w:t>
      </w:r>
    </w:p>
    <w:p w14:paraId="2278C8D8" w14:textId="77777777" w:rsidR="00ED103A" w:rsidRPr="005C34FE" w:rsidRDefault="00ED103A" w:rsidP="00ED103A">
      <w:pPr>
        <w:pStyle w:val="ListParagraph"/>
        <w:numPr>
          <w:ilvl w:val="0"/>
          <w:numId w:val="2"/>
        </w:numPr>
        <w:spacing w:after="0"/>
        <w:ind w:right="373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 xml:space="preserve">Experience in writing complex unit test cases using </w:t>
      </w:r>
      <w:r w:rsidRPr="007D7161">
        <w:rPr>
          <w:rFonts w:asciiTheme="minorHAnsi" w:hAnsiTheme="minorHAnsi" w:cstheme="minorHAnsi"/>
          <w:b/>
          <w:sz w:val="20"/>
          <w:szCs w:val="20"/>
        </w:rPr>
        <w:t xml:space="preserve">Mockito </w:t>
      </w:r>
      <w:r w:rsidRPr="007D7161">
        <w:rPr>
          <w:rFonts w:asciiTheme="minorHAnsi" w:hAnsiTheme="minorHAnsi" w:cstheme="minorHAnsi"/>
          <w:sz w:val="20"/>
          <w:szCs w:val="20"/>
        </w:rPr>
        <w:t xml:space="preserve">and </w:t>
      </w:r>
      <w:r w:rsidRPr="007D7161">
        <w:rPr>
          <w:rFonts w:asciiTheme="minorHAnsi" w:hAnsiTheme="minorHAnsi" w:cstheme="minorHAnsi"/>
          <w:b/>
          <w:sz w:val="20"/>
          <w:szCs w:val="20"/>
        </w:rPr>
        <w:t>J</w:t>
      </w:r>
      <w:r w:rsidR="005C34FE" w:rsidRPr="007D7161">
        <w:rPr>
          <w:rFonts w:asciiTheme="minorHAnsi" w:hAnsiTheme="minorHAnsi" w:cstheme="minorHAnsi"/>
          <w:b/>
          <w:sz w:val="20"/>
          <w:szCs w:val="20"/>
        </w:rPr>
        <w:t>u</w:t>
      </w:r>
      <w:r w:rsidRPr="007D7161">
        <w:rPr>
          <w:rFonts w:asciiTheme="minorHAnsi" w:hAnsiTheme="minorHAnsi" w:cstheme="minorHAnsi"/>
          <w:b/>
          <w:sz w:val="20"/>
          <w:szCs w:val="20"/>
        </w:rPr>
        <w:t>nit</w:t>
      </w:r>
      <w:r w:rsidR="005C34FE">
        <w:rPr>
          <w:rFonts w:asciiTheme="minorHAnsi" w:hAnsiTheme="minorHAnsi" w:cstheme="minorHAnsi"/>
          <w:b/>
          <w:sz w:val="20"/>
          <w:szCs w:val="20"/>
        </w:rPr>
        <w:t>.</w:t>
      </w:r>
    </w:p>
    <w:p w14:paraId="0EBDCF74" w14:textId="77777777" w:rsidR="005C34FE" w:rsidRPr="005C34FE" w:rsidRDefault="005C34FE" w:rsidP="005C34FE">
      <w:pPr>
        <w:pStyle w:val="ListParagraph"/>
        <w:numPr>
          <w:ilvl w:val="0"/>
          <w:numId w:val="2"/>
        </w:numPr>
        <w:spacing w:after="0"/>
        <w:ind w:right="373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>Strong experience in Design and development of multi-tier applications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2CC4579" w14:textId="77777777" w:rsidR="00ED103A" w:rsidRDefault="00ED103A" w:rsidP="00ED103A">
      <w:pPr>
        <w:pStyle w:val="ListParagraph"/>
        <w:numPr>
          <w:ilvl w:val="0"/>
          <w:numId w:val="2"/>
        </w:numPr>
        <w:spacing w:after="0"/>
        <w:ind w:right="373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 xml:space="preserve">Extensively worked on Build and deployment scripts using </w:t>
      </w:r>
      <w:r w:rsidRPr="003540F5">
        <w:rPr>
          <w:rFonts w:asciiTheme="minorHAnsi" w:hAnsiTheme="minorHAnsi" w:cstheme="minorHAnsi"/>
          <w:b/>
          <w:sz w:val="20"/>
          <w:szCs w:val="20"/>
        </w:rPr>
        <w:t>Maven</w:t>
      </w:r>
      <w:r w:rsidRPr="007D7161">
        <w:rPr>
          <w:rFonts w:asciiTheme="minorHAnsi" w:hAnsiTheme="minorHAnsi" w:cstheme="minorHAnsi"/>
          <w:sz w:val="20"/>
          <w:szCs w:val="20"/>
        </w:rPr>
        <w:t xml:space="preserve">, </w:t>
      </w:r>
      <w:r w:rsidRPr="003540F5">
        <w:rPr>
          <w:rFonts w:asciiTheme="minorHAnsi" w:hAnsiTheme="minorHAnsi" w:cstheme="minorHAnsi"/>
          <w:b/>
          <w:sz w:val="20"/>
          <w:szCs w:val="20"/>
        </w:rPr>
        <w:t>Unix</w:t>
      </w:r>
      <w:r w:rsidRPr="007D7161">
        <w:rPr>
          <w:rFonts w:asciiTheme="minorHAnsi" w:hAnsiTheme="minorHAnsi" w:cstheme="minorHAnsi"/>
          <w:sz w:val="20"/>
          <w:szCs w:val="20"/>
        </w:rPr>
        <w:t xml:space="preserve"> </w:t>
      </w:r>
      <w:r w:rsidRPr="003540F5">
        <w:rPr>
          <w:rFonts w:asciiTheme="minorHAnsi" w:hAnsiTheme="minorHAnsi" w:cstheme="minorHAnsi"/>
          <w:b/>
          <w:sz w:val="20"/>
          <w:szCs w:val="20"/>
        </w:rPr>
        <w:t>Shell</w:t>
      </w:r>
      <w:r w:rsidRPr="007D7161">
        <w:rPr>
          <w:rFonts w:asciiTheme="minorHAnsi" w:hAnsiTheme="minorHAnsi" w:cstheme="minorHAnsi"/>
          <w:sz w:val="20"/>
          <w:szCs w:val="20"/>
        </w:rPr>
        <w:t xml:space="preserve"> scripts.</w:t>
      </w:r>
    </w:p>
    <w:p w14:paraId="1191EC81" w14:textId="77777777" w:rsidR="00EF16FB" w:rsidRPr="007D7161" w:rsidRDefault="00EF16FB" w:rsidP="00ED103A">
      <w:pPr>
        <w:pStyle w:val="ListParagraph"/>
        <w:numPr>
          <w:ilvl w:val="0"/>
          <w:numId w:val="2"/>
        </w:numPr>
        <w:spacing w:after="0"/>
        <w:ind w:right="373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Experience in some of the continuous integration and continuous deployment such as </w:t>
      </w:r>
      <w:r w:rsidRPr="00EF16FB">
        <w:rPr>
          <w:rFonts w:asciiTheme="minorHAnsi" w:hAnsiTheme="minorHAnsi" w:cstheme="minorHAnsi"/>
          <w:b/>
          <w:sz w:val="20"/>
          <w:szCs w:val="20"/>
        </w:rPr>
        <w:t>Jenkins</w:t>
      </w:r>
      <w:r>
        <w:rPr>
          <w:rFonts w:asciiTheme="minorHAnsi" w:hAnsiTheme="minorHAnsi" w:cstheme="minorHAnsi"/>
          <w:b/>
          <w:sz w:val="20"/>
          <w:szCs w:val="20"/>
        </w:rPr>
        <w:t>.</w:t>
      </w:r>
    </w:p>
    <w:p w14:paraId="262AD786" w14:textId="77777777" w:rsidR="0023270A" w:rsidRPr="001A44D3" w:rsidRDefault="0023270A" w:rsidP="0023270A">
      <w:pPr>
        <w:autoSpaceDE w:val="0"/>
        <w:autoSpaceDN w:val="0"/>
        <w:adjustRightInd w:val="0"/>
        <w:spacing w:after="4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549AEE2B" w14:textId="77777777" w:rsidR="0023270A" w:rsidRPr="001A44D3" w:rsidRDefault="0023270A" w:rsidP="002327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1A44D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EDUCATION:</w:t>
      </w:r>
    </w:p>
    <w:p w14:paraId="56AFD431" w14:textId="77777777" w:rsidR="0023270A" w:rsidRPr="001A44D3" w:rsidRDefault="00ED103A" w:rsidP="005604B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1A44D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Master’s in computers</w:t>
      </w:r>
      <w:r w:rsidR="0023270A" w:rsidRPr="001A44D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Information </w:t>
      </w:r>
      <w:r w:rsidR="0023270A" w:rsidRPr="00ED103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Sciences</w:t>
      </w:r>
      <w:r w:rsidR="0023270A" w:rsidRPr="001A44D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="0023270A" w:rsidRPr="001A44D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 </w:t>
      </w:r>
      <w:r w:rsidR="0023270A" w:rsidRPr="001A44D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University of Massachusetts Dartmouth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2017</w:t>
      </w:r>
    </w:p>
    <w:p w14:paraId="7D74F92F" w14:textId="404709D8" w:rsidR="002C031D" w:rsidRPr="00E92E3F" w:rsidRDefault="0023270A" w:rsidP="00E92E3F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A44D3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Bachelors (B. Tech) in Computer Science and Engineering </w:t>
      </w:r>
      <w:r w:rsidRPr="001A44D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 </w:t>
      </w:r>
      <w:r w:rsidR="00ED103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Jawaharlal Nehru Technological</w:t>
      </w:r>
      <w:r w:rsidRPr="001A44D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University</w:t>
      </w:r>
      <w:r w:rsidR="00ED103A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2015</w:t>
      </w:r>
    </w:p>
    <w:p w14:paraId="0B88859A" w14:textId="77777777" w:rsidR="00E96729" w:rsidRDefault="00E96729" w:rsidP="0023440D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</w:pPr>
    </w:p>
    <w:p w14:paraId="0F7A0C70" w14:textId="77777777" w:rsidR="00EF64A4" w:rsidRPr="001A44D3" w:rsidRDefault="00EF64A4" w:rsidP="0023440D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</w:pPr>
      <w:r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PROFESSIONAL EXPERIENC</w:t>
      </w:r>
      <w:r w:rsidR="00BE253D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E</w:t>
      </w:r>
      <w:r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:</w:t>
      </w:r>
    </w:p>
    <w:p w14:paraId="583BCD99" w14:textId="77777777" w:rsidR="001C7C20" w:rsidRPr="001A44D3" w:rsidRDefault="001C7C20" w:rsidP="001C7C20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Senior Product Software Engineer</w:t>
      </w:r>
    </w:p>
    <w:p w14:paraId="094B472B" w14:textId="7D084AC0" w:rsidR="001C7C20" w:rsidRDefault="00DE5D82" w:rsidP="001C7C20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UptoDate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, </w:t>
      </w:r>
      <w:r w:rsidR="001C7C20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Wolters Kluwer Health</w:t>
      </w:r>
      <w:r w:rsidR="001C7C20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,</w:t>
      </w:r>
      <w:r w:rsidR="001C7C20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 Waltham</w:t>
      </w:r>
      <w:r w:rsidR="001C7C20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, </w:t>
      </w:r>
      <w:r w:rsidR="001C7C20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MA </w:t>
      </w:r>
      <w:r w:rsidR="001C7C20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1C7C20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1C7C20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1C7C20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1C7C20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1C7C20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1C7C20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1C7C20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  <w:t>Jul’19 to Till Date</w:t>
      </w:r>
    </w:p>
    <w:p w14:paraId="27F5F545" w14:textId="77777777" w:rsidR="001C7C20" w:rsidRDefault="001C7C20" w:rsidP="001C7C20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</w:pPr>
    </w:p>
    <w:p w14:paraId="222AB059" w14:textId="21CE2D88" w:rsidR="00DA5102" w:rsidRDefault="00DA5102" w:rsidP="005C34FE">
      <w:pPr>
        <w:numPr>
          <w:ilvl w:val="0"/>
          <w:numId w:val="12"/>
        </w:numPr>
        <w:shd w:val="clear" w:color="auto" w:fill="FFFFFF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Creating new functionalities and enhancing existing functionalities using </w:t>
      </w:r>
      <w:r w:rsidRPr="00DA5102">
        <w:rPr>
          <w:rFonts w:asciiTheme="minorHAnsi" w:hAnsiTheme="minorHAnsi" w:cstheme="minorHAnsi"/>
          <w:b/>
          <w:bCs/>
          <w:sz w:val="20"/>
          <w:szCs w:val="20"/>
        </w:rPr>
        <w:t xml:space="preserve">JAVA </w:t>
      </w:r>
      <w:r w:rsidR="00CA4834">
        <w:rPr>
          <w:rFonts w:asciiTheme="minorHAnsi" w:hAnsiTheme="minorHAnsi" w:cstheme="minorHAnsi"/>
          <w:b/>
          <w:bCs/>
          <w:sz w:val="20"/>
          <w:szCs w:val="20"/>
        </w:rPr>
        <w:t>Spring framework.</w:t>
      </w:r>
    </w:p>
    <w:p w14:paraId="4A528F49" w14:textId="77777777" w:rsidR="008B706B" w:rsidRDefault="00DA5102" w:rsidP="008B706B">
      <w:pPr>
        <w:numPr>
          <w:ilvl w:val="0"/>
          <w:numId w:val="12"/>
        </w:numPr>
        <w:shd w:val="clear" w:color="auto" w:fill="FFFFFF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Showed enthusiasm in working on some UI </w:t>
      </w:r>
      <w:r w:rsidRPr="00DA5102">
        <w:rPr>
          <w:rFonts w:asciiTheme="minorHAnsi" w:hAnsiTheme="minorHAnsi" w:cstheme="minorHAnsi"/>
          <w:b/>
          <w:bCs/>
          <w:sz w:val="20"/>
          <w:szCs w:val="20"/>
        </w:rPr>
        <w:t>Angular</w:t>
      </w:r>
      <w:r>
        <w:rPr>
          <w:rFonts w:asciiTheme="minorHAnsi" w:hAnsiTheme="minorHAnsi" w:cstheme="minorHAnsi"/>
          <w:sz w:val="20"/>
          <w:szCs w:val="20"/>
        </w:rPr>
        <w:t xml:space="preserve"> changes.</w:t>
      </w:r>
    </w:p>
    <w:p w14:paraId="3B227787" w14:textId="48ADADDC" w:rsidR="00DA5102" w:rsidRDefault="008B706B" w:rsidP="008B706B">
      <w:pPr>
        <w:numPr>
          <w:ilvl w:val="0"/>
          <w:numId w:val="12"/>
        </w:numPr>
        <w:shd w:val="clear" w:color="auto" w:fill="FFFFFF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</w:t>
      </w:r>
      <w:r>
        <w:rPr>
          <w:rFonts w:asciiTheme="minorHAnsi" w:hAnsiTheme="minorHAnsi" w:cstheme="minorHAnsi"/>
          <w:b/>
          <w:bCs/>
          <w:sz w:val="20"/>
          <w:szCs w:val="20"/>
        </w:rPr>
        <w:t>C</w:t>
      </w:r>
      <w:r w:rsidRPr="008B706B">
        <w:rPr>
          <w:rFonts w:asciiTheme="minorHAnsi" w:hAnsiTheme="minorHAnsi" w:cstheme="minorHAnsi"/>
          <w:b/>
          <w:bCs/>
          <w:sz w:val="20"/>
          <w:szCs w:val="20"/>
        </w:rPr>
        <w:t>ouchbase</w:t>
      </w:r>
      <w:r>
        <w:rPr>
          <w:rFonts w:asciiTheme="minorHAnsi" w:hAnsiTheme="minorHAnsi" w:cstheme="minorHAnsi"/>
          <w:sz w:val="20"/>
          <w:szCs w:val="20"/>
        </w:rPr>
        <w:t xml:space="preserve"> writing </w:t>
      </w:r>
      <w:proofErr w:type="spellStart"/>
      <w:r>
        <w:rPr>
          <w:rFonts w:asciiTheme="minorHAnsi" w:hAnsiTheme="minorHAnsi" w:cstheme="minorHAnsi"/>
          <w:sz w:val="20"/>
          <w:szCs w:val="20"/>
        </w:rPr>
        <w:t>cbq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queries to modify and retrieve existing json documents.</w:t>
      </w:r>
    </w:p>
    <w:p w14:paraId="49F3A2BE" w14:textId="6B6A3F1A" w:rsidR="008B706B" w:rsidRPr="008B706B" w:rsidRDefault="008B706B" w:rsidP="008B706B">
      <w:pPr>
        <w:numPr>
          <w:ilvl w:val="0"/>
          <w:numId w:val="12"/>
        </w:numPr>
        <w:shd w:val="clear" w:color="auto" w:fill="FFFFFF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Writing complex </w:t>
      </w:r>
      <w:r w:rsidRPr="008B706B">
        <w:rPr>
          <w:rFonts w:asciiTheme="minorHAnsi" w:hAnsiTheme="minorHAnsi" w:cstheme="minorHAnsi"/>
          <w:b/>
          <w:bCs/>
          <w:sz w:val="20"/>
          <w:szCs w:val="20"/>
        </w:rPr>
        <w:t>SQL</w:t>
      </w:r>
      <w:r w:rsidR="000B6A37">
        <w:rPr>
          <w:rFonts w:asciiTheme="minorHAnsi" w:hAnsiTheme="minorHAnsi" w:cstheme="minorHAnsi"/>
          <w:b/>
          <w:bCs/>
          <w:sz w:val="20"/>
          <w:szCs w:val="20"/>
        </w:rPr>
        <w:t xml:space="preserve"> and NoSQL</w:t>
      </w:r>
      <w:r>
        <w:rPr>
          <w:rFonts w:asciiTheme="minorHAnsi" w:hAnsiTheme="minorHAnsi" w:cstheme="minorHAnsi"/>
          <w:sz w:val="20"/>
          <w:szCs w:val="20"/>
        </w:rPr>
        <w:t xml:space="preserve"> queries to update, retrieve data among millions of records.</w:t>
      </w:r>
    </w:p>
    <w:p w14:paraId="485C6A33" w14:textId="7472D881" w:rsidR="0027729E" w:rsidRPr="0027729E" w:rsidRDefault="00034CFB" w:rsidP="0027729E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5C34FE">
        <w:rPr>
          <w:rFonts w:asciiTheme="minorHAnsi" w:hAnsiTheme="minorHAnsi" w:cstheme="minorHAnsi"/>
          <w:sz w:val="20"/>
          <w:szCs w:val="20"/>
        </w:rPr>
        <w:t>E</w:t>
      </w:r>
      <w:r w:rsidR="005C34FE" w:rsidRPr="005C34FE">
        <w:rPr>
          <w:rFonts w:asciiTheme="minorHAnsi" w:hAnsiTheme="minorHAnsi" w:cstheme="minorHAnsi"/>
          <w:sz w:val="20"/>
          <w:szCs w:val="20"/>
        </w:rPr>
        <w:t>xamined</w:t>
      </w:r>
      <w:r w:rsidRPr="005C34FE">
        <w:rPr>
          <w:rFonts w:asciiTheme="minorHAnsi" w:hAnsiTheme="minorHAnsi" w:cstheme="minorHAnsi"/>
          <w:sz w:val="20"/>
          <w:szCs w:val="20"/>
        </w:rPr>
        <w:t xml:space="preserve"> operational activities and tech debt scenarios that would benefit from new ideas or automation to reduce toil that results in inefficiency and errors. </w:t>
      </w:r>
    </w:p>
    <w:p w14:paraId="0D348AB6" w14:textId="57C6BADA" w:rsidR="00181123" w:rsidRPr="00181123" w:rsidRDefault="005C34FE" w:rsidP="0018112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building new </w:t>
      </w:r>
      <w:r w:rsidRPr="005C34FE">
        <w:rPr>
          <w:rFonts w:asciiTheme="minorHAnsi" w:hAnsiTheme="minorHAnsi" w:cstheme="minorHAnsi"/>
          <w:b/>
          <w:sz w:val="20"/>
          <w:szCs w:val="20"/>
        </w:rPr>
        <w:t>microservices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81123">
        <w:rPr>
          <w:rFonts w:asciiTheme="minorHAnsi" w:hAnsiTheme="minorHAnsi" w:cstheme="minorHAnsi"/>
          <w:sz w:val="20"/>
          <w:szCs w:val="20"/>
        </w:rPr>
        <w:t xml:space="preserve">with </w:t>
      </w:r>
      <w:r w:rsidR="00181123" w:rsidRPr="00181123">
        <w:rPr>
          <w:rFonts w:asciiTheme="minorHAnsi" w:hAnsiTheme="minorHAnsi" w:cstheme="minorHAnsi"/>
          <w:b/>
          <w:bCs/>
          <w:sz w:val="20"/>
          <w:szCs w:val="20"/>
        </w:rPr>
        <w:t>Spring Boot</w:t>
      </w:r>
      <w:r w:rsidR="00181123">
        <w:rPr>
          <w:rFonts w:asciiTheme="minorHAnsi" w:hAnsiTheme="minorHAnsi" w:cstheme="minorHAnsi"/>
          <w:sz w:val="20"/>
          <w:szCs w:val="20"/>
        </w:rPr>
        <w:t xml:space="preserve"> Framework </w:t>
      </w:r>
      <w:r w:rsidR="000E0E89">
        <w:rPr>
          <w:rFonts w:asciiTheme="minorHAnsi" w:hAnsiTheme="minorHAnsi" w:cstheme="minorHAnsi"/>
          <w:sz w:val="20"/>
          <w:szCs w:val="20"/>
        </w:rPr>
        <w:t>and</w:t>
      </w:r>
      <w:r w:rsidR="0018112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enhancing existing </w:t>
      </w:r>
      <w:r w:rsidRPr="005C34FE">
        <w:rPr>
          <w:rFonts w:asciiTheme="minorHAnsi" w:hAnsiTheme="minorHAnsi" w:cstheme="minorHAnsi"/>
          <w:b/>
          <w:sz w:val="20"/>
          <w:szCs w:val="20"/>
        </w:rPr>
        <w:t>microservices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69A4FF4" w14:textId="77777777" w:rsidR="008356C3" w:rsidRDefault="00194F28" w:rsidP="008356C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Focused on writing clean and testable code</w:t>
      </w:r>
      <w:r w:rsidR="00C224C3">
        <w:rPr>
          <w:rFonts w:asciiTheme="minorHAnsi" w:hAnsiTheme="minorHAnsi" w:cstheme="minorHAnsi"/>
          <w:sz w:val="20"/>
          <w:szCs w:val="20"/>
        </w:rPr>
        <w:t xml:space="preserve"> using design patterns.</w:t>
      </w:r>
    </w:p>
    <w:p w14:paraId="2DDBD084" w14:textId="77777777" w:rsidR="008356C3" w:rsidRDefault="008356C3" w:rsidP="008356C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8356C3">
        <w:rPr>
          <w:rFonts w:asciiTheme="minorHAnsi" w:hAnsiTheme="minorHAnsi" w:cstheme="minorHAnsi"/>
          <w:sz w:val="20"/>
          <w:szCs w:val="20"/>
        </w:rPr>
        <w:t>Triage, troubleshoot, quantify, and resolve Level 3 incidents. Worked with the Customer Support, Development, Project Management, and Product Management organizations to address Level 3 incidents as they align with projects, releases, patches, and other efforts.</w:t>
      </w:r>
    </w:p>
    <w:p w14:paraId="179949E6" w14:textId="77777777" w:rsidR="008356C3" w:rsidRDefault="008356C3" w:rsidP="008356C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8356C3">
        <w:rPr>
          <w:rFonts w:asciiTheme="minorHAnsi" w:hAnsiTheme="minorHAnsi" w:cstheme="minorHAnsi"/>
          <w:sz w:val="20"/>
          <w:szCs w:val="20"/>
        </w:rPr>
        <w:t>Recognize patterns of Level 3 incidents and potential root causes, and advocate for investigation and/or holistic fixes.</w:t>
      </w:r>
    </w:p>
    <w:p w14:paraId="1A6C7E94" w14:textId="2DDA7DDF" w:rsidR="008356C3" w:rsidRPr="008356C3" w:rsidRDefault="008356C3" w:rsidP="008356C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8356C3">
        <w:rPr>
          <w:rFonts w:asciiTheme="minorHAnsi" w:hAnsiTheme="minorHAnsi" w:cstheme="minorHAnsi"/>
          <w:sz w:val="20"/>
          <w:szCs w:val="20"/>
        </w:rPr>
        <w:t>Worked with the developers, testers, and other team members to gain a comprehensive understanding of new and existing products and features.</w:t>
      </w:r>
    </w:p>
    <w:p w14:paraId="4EEE3226" w14:textId="1DBC74EE" w:rsidR="00034CFB" w:rsidRDefault="00282315" w:rsidP="0028231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1A44D3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Environment:</w:t>
      </w:r>
      <w:r w:rsidRPr="001A44D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7D7161">
        <w:rPr>
          <w:rFonts w:asciiTheme="minorHAnsi" w:hAnsiTheme="minorHAnsi" w:cstheme="minorHAnsi"/>
          <w:bCs/>
          <w:sz w:val="20"/>
          <w:szCs w:val="20"/>
        </w:rPr>
        <w:t xml:space="preserve"> Java, </w:t>
      </w:r>
      <w:r w:rsidR="0039070B">
        <w:rPr>
          <w:rFonts w:asciiTheme="minorHAnsi" w:hAnsiTheme="minorHAnsi" w:cstheme="minorHAnsi"/>
          <w:bCs/>
          <w:sz w:val="20"/>
          <w:szCs w:val="20"/>
        </w:rPr>
        <w:t xml:space="preserve">Spring Boot, </w:t>
      </w:r>
      <w:r>
        <w:rPr>
          <w:rFonts w:asciiTheme="minorHAnsi" w:hAnsiTheme="minorHAnsi" w:cstheme="minorHAnsi"/>
          <w:bCs/>
          <w:sz w:val="20"/>
          <w:szCs w:val="20"/>
        </w:rPr>
        <w:t>REST</w:t>
      </w:r>
      <w:r w:rsidRPr="007D7161">
        <w:rPr>
          <w:rFonts w:asciiTheme="minorHAnsi" w:hAnsiTheme="minorHAnsi" w:cstheme="minorHAnsi"/>
          <w:bCs/>
          <w:sz w:val="20"/>
          <w:szCs w:val="20"/>
        </w:rPr>
        <w:t>, SQL, Maven,</w:t>
      </w:r>
      <w:r>
        <w:rPr>
          <w:rFonts w:asciiTheme="minorHAnsi" w:hAnsiTheme="minorHAnsi" w:cstheme="minorHAnsi"/>
          <w:bCs/>
          <w:sz w:val="20"/>
          <w:szCs w:val="20"/>
        </w:rPr>
        <w:t xml:space="preserve"> Microservices</w:t>
      </w:r>
      <w:r w:rsidRPr="007D7161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bCs/>
          <w:sz w:val="20"/>
          <w:szCs w:val="20"/>
        </w:rPr>
        <w:t>Couchbase</w:t>
      </w:r>
      <w:r w:rsidR="00194F28">
        <w:rPr>
          <w:rFonts w:asciiTheme="minorHAnsi" w:hAnsiTheme="minorHAnsi" w:cstheme="minorHAnsi"/>
          <w:bCs/>
          <w:sz w:val="20"/>
          <w:szCs w:val="20"/>
        </w:rPr>
        <w:t>, Angular</w:t>
      </w:r>
      <w:r w:rsidRPr="007D7161">
        <w:rPr>
          <w:rFonts w:asciiTheme="minorHAnsi" w:hAnsiTheme="minorHAnsi" w:cstheme="minorHAnsi"/>
          <w:bCs/>
          <w:sz w:val="20"/>
          <w:szCs w:val="20"/>
        </w:rPr>
        <w:t>.</w:t>
      </w:r>
      <w:r w:rsidRPr="001A44D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</w:p>
    <w:p w14:paraId="2306CC33" w14:textId="77777777" w:rsidR="00282315" w:rsidRDefault="00282315" w:rsidP="0028231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6D485AF" w14:textId="77777777" w:rsidR="00282315" w:rsidRPr="00282315" w:rsidRDefault="00282315" w:rsidP="00282315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2197D84" w14:textId="77777777" w:rsidR="004F45B2" w:rsidRPr="001A44D3" w:rsidRDefault="00ED103A" w:rsidP="0023440D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Senior Associate Application</w:t>
      </w:r>
      <w:r w:rsidR="00A459E2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Developer</w:t>
      </w:r>
    </w:p>
    <w:p w14:paraId="16F0FCDC" w14:textId="77777777" w:rsidR="00E96729" w:rsidRDefault="00ED103A" w:rsidP="004F45B2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State Street Bank and Trust</w:t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Boston</w:t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MA</w:t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 </w:t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A459E2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J</w:t>
      </w: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un</w:t>
      </w:r>
      <w:r w:rsidR="00A459E2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’1</w:t>
      </w: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7</w:t>
      </w:r>
      <w:r w:rsidR="001C7C20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 to Jul’19</w:t>
      </w:r>
    </w:p>
    <w:p w14:paraId="36213779" w14:textId="77777777" w:rsidR="00A459E2" w:rsidRDefault="00E96729" w:rsidP="004F45B2">
      <w:pPr>
        <w:spacing w:after="0" w:line="240" w:lineRule="auto"/>
        <w:jc w:val="both"/>
        <w:rPr>
          <w:rFonts w:asciiTheme="minorHAnsi" w:hAnsiTheme="minorHAnsi" w:cstheme="minorHAnsi"/>
          <w:bCs/>
          <w:i/>
          <w:color w:val="000000" w:themeColor="text1"/>
          <w:spacing w:val="-10"/>
          <w:sz w:val="20"/>
          <w:szCs w:val="20"/>
        </w:rPr>
      </w:pPr>
      <w:r w:rsidRPr="00E96729">
        <w:rPr>
          <w:rFonts w:asciiTheme="minorHAnsi" w:hAnsiTheme="minorHAnsi" w:cstheme="minorHAnsi"/>
          <w:bCs/>
          <w:i/>
          <w:color w:val="000000" w:themeColor="text1"/>
          <w:spacing w:val="-10"/>
          <w:sz w:val="20"/>
          <w:szCs w:val="20"/>
        </w:rPr>
        <w:t>Working with Global Markets, Foreign Exchange team to build windows application with Java 8 backend and C# .NET UI</w:t>
      </w:r>
    </w:p>
    <w:p w14:paraId="3359F599" w14:textId="77777777" w:rsidR="00E96729" w:rsidRPr="00E96729" w:rsidRDefault="00E96729" w:rsidP="004F45B2">
      <w:pPr>
        <w:spacing w:after="0" w:line="240" w:lineRule="auto"/>
        <w:jc w:val="both"/>
        <w:rPr>
          <w:rFonts w:asciiTheme="minorHAnsi" w:hAnsiTheme="minorHAnsi" w:cstheme="minorHAnsi"/>
          <w:bCs/>
          <w:i/>
          <w:color w:val="000000" w:themeColor="text1"/>
          <w:spacing w:val="-10"/>
          <w:sz w:val="20"/>
          <w:szCs w:val="20"/>
        </w:rPr>
      </w:pPr>
    </w:p>
    <w:p w14:paraId="1D2FC3DA" w14:textId="77777777" w:rsidR="00ED103A" w:rsidRPr="007D7161" w:rsidRDefault="00ED103A" w:rsidP="00ED103A">
      <w:pPr>
        <w:numPr>
          <w:ilvl w:val="0"/>
          <w:numId w:val="12"/>
        </w:numPr>
        <w:shd w:val="clear" w:color="auto" w:fill="FFFFFF"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>Involved in Analysis, Design, and Development Production phases of highly used financial application.</w:t>
      </w:r>
    </w:p>
    <w:p w14:paraId="4C7950CB" w14:textId="77777777" w:rsidR="004E12DD" w:rsidRPr="007D7161" w:rsidRDefault="004E12DD" w:rsidP="004E12D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>Understanding complex foreign exchange business process flows and calculations and translate the business needs into functional tools and application.</w:t>
      </w:r>
    </w:p>
    <w:p w14:paraId="651D6A57" w14:textId="77777777" w:rsidR="004E12DD" w:rsidRPr="007D7161" w:rsidRDefault="004E12DD" w:rsidP="004E12D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lastRenderedPageBreak/>
        <w:t>Involved in the development using </w:t>
      </w:r>
      <w:r w:rsidRPr="007D7161">
        <w:rPr>
          <w:rStyle w:val="Strong"/>
          <w:rFonts w:asciiTheme="minorHAnsi" w:hAnsiTheme="minorHAnsi" w:cstheme="minorHAnsi"/>
          <w:color w:val="000000"/>
          <w:sz w:val="20"/>
          <w:szCs w:val="20"/>
        </w:rPr>
        <w:t xml:space="preserve">Java Technologies, C# </w:t>
      </w:r>
      <w:proofErr w:type="gramStart"/>
      <w:r w:rsidRPr="007D7161">
        <w:rPr>
          <w:rStyle w:val="Strong"/>
          <w:rFonts w:asciiTheme="minorHAnsi" w:hAnsiTheme="minorHAnsi" w:cstheme="minorHAnsi"/>
          <w:color w:val="000000"/>
          <w:sz w:val="20"/>
          <w:szCs w:val="20"/>
        </w:rPr>
        <w:t>.NET</w:t>
      </w:r>
      <w:proofErr w:type="gramEnd"/>
      <w:r w:rsidRPr="007D7161">
        <w:rPr>
          <w:rStyle w:val="Strong"/>
          <w:rFonts w:asciiTheme="minorHAnsi" w:hAnsiTheme="minorHAnsi" w:cstheme="minorHAnsi"/>
          <w:color w:val="000000"/>
          <w:sz w:val="20"/>
          <w:szCs w:val="20"/>
        </w:rPr>
        <w:t xml:space="preserve"> and Web Services.</w:t>
      </w:r>
    </w:p>
    <w:p w14:paraId="34856957" w14:textId="77777777" w:rsidR="004E12DD" w:rsidRPr="007D7161" w:rsidRDefault="004E12DD" w:rsidP="004E12D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 xml:space="preserve">Functionalities include writing code </w:t>
      </w:r>
      <w:r w:rsidR="004651C3" w:rsidRPr="007D7161">
        <w:rPr>
          <w:rFonts w:asciiTheme="minorHAnsi" w:hAnsiTheme="minorHAnsi" w:cstheme="minorHAnsi"/>
          <w:sz w:val="20"/>
          <w:szCs w:val="20"/>
        </w:rPr>
        <w:t>in </w:t>
      </w:r>
      <w:r w:rsidR="004651C3" w:rsidRPr="007D7161">
        <w:rPr>
          <w:rStyle w:val="Strong"/>
          <w:rFonts w:asciiTheme="minorHAnsi" w:hAnsiTheme="minorHAnsi" w:cstheme="minorHAnsi"/>
          <w:color w:val="000000"/>
          <w:sz w:val="20"/>
          <w:szCs w:val="20"/>
        </w:rPr>
        <w:t>Java</w:t>
      </w:r>
      <w:r w:rsidRPr="007D7161">
        <w:rPr>
          <w:rStyle w:val="Strong"/>
          <w:rFonts w:asciiTheme="minorHAnsi" w:hAnsiTheme="minorHAnsi" w:cstheme="minorHAnsi"/>
          <w:color w:val="000000"/>
          <w:sz w:val="20"/>
          <w:szCs w:val="20"/>
        </w:rPr>
        <w:t>, SQL Database</w:t>
      </w:r>
      <w:r w:rsidRPr="007D7161">
        <w:rPr>
          <w:rFonts w:asciiTheme="minorHAnsi" w:hAnsiTheme="minorHAnsi" w:cstheme="minorHAnsi"/>
          <w:sz w:val="20"/>
          <w:szCs w:val="20"/>
        </w:rPr>
        <w:t> as the backend.</w:t>
      </w:r>
    </w:p>
    <w:p w14:paraId="7D27115C" w14:textId="77777777" w:rsidR="008935B3" w:rsidRPr="007D7161" w:rsidRDefault="008935B3" w:rsidP="008935B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 xml:space="preserve">Developed responsive windows application using </w:t>
      </w:r>
      <w:r w:rsidRPr="007D7161">
        <w:rPr>
          <w:rFonts w:asciiTheme="minorHAnsi" w:hAnsiTheme="minorHAnsi" w:cstheme="minorHAnsi"/>
          <w:b/>
          <w:sz w:val="20"/>
          <w:szCs w:val="20"/>
        </w:rPr>
        <w:t>.NET</w:t>
      </w:r>
      <w:r w:rsidRPr="007D7161">
        <w:rPr>
          <w:rStyle w:val="Strong"/>
          <w:rFonts w:asciiTheme="minorHAnsi" w:hAnsiTheme="minorHAnsi" w:cstheme="minorHAnsi"/>
          <w:color w:val="000000"/>
          <w:sz w:val="20"/>
          <w:szCs w:val="20"/>
        </w:rPr>
        <w:t xml:space="preserve"> WPF MVV</w:t>
      </w:r>
      <w:r w:rsidR="00F82888">
        <w:rPr>
          <w:rStyle w:val="Strong"/>
          <w:rFonts w:asciiTheme="minorHAnsi" w:hAnsiTheme="minorHAnsi" w:cstheme="minorHAnsi"/>
          <w:color w:val="000000"/>
          <w:sz w:val="20"/>
          <w:szCs w:val="20"/>
        </w:rPr>
        <w:t>M</w:t>
      </w:r>
      <w:r w:rsidRPr="007D7161">
        <w:rPr>
          <w:rStyle w:val="Strong"/>
          <w:rFonts w:asciiTheme="minorHAnsi" w:hAnsiTheme="minorHAnsi" w:cstheme="minorHAnsi"/>
          <w:color w:val="000000"/>
          <w:sz w:val="20"/>
          <w:szCs w:val="20"/>
        </w:rPr>
        <w:t xml:space="preserve"> with </w:t>
      </w:r>
      <w:r w:rsidR="00D800F4" w:rsidRPr="007D7161">
        <w:rPr>
          <w:rStyle w:val="Strong"/>
          <w:rFonts w:asciiTheme="minorHAnsi" w:hAnsiTheme="minorHAnsi" w:cstheme="minorHAnsi"/>
          <w:color w:val="000000"/>
          <w:sz w:val="20"/>
          <w:szCs w:val="20"/>
        </w:rPr>
        <w:t>DevExpress</w:t>
      </w:r>
      <w:r w:rsidRPr="007D7161">
        <w:rPr>
          <w:rStyle w:val="Strong"/>
          <w:rFonts w:asciiTheme="minorHAnsi" w:hAnsiTheme="minorHAnsi" w:cstheme="minorHAnsi"/>
          <w:color w:val="000000"/>
          <w:sz w:val="20"/>
          <w:szCs w:val="20"/>
        </w:rPr>
        <w:t>.</w:t>
      </w:r>
    </w:p>
    <w:p w14:paraId="5ED1DFB2" w14:textId="77777777" w:rsidR="008935B3" w:rsidRPr="007D7161" w:rsidRDefault="008935B3" w:rsidP="008935B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>Implemented Web Services using </w:t>
      </w:r>
      <w:r w:rsidRPr="007D7161">
        <w:rPr>
          <w:rStyle w:val="Strong"/>
          <w:rFonts w:asciiTheme="minorHAnsi" w:hAnsiTheme="minorHAnsi" w:cstheme="minorHAnsi"/>
          <w:color w:val="000000"/>
          <w:sz w:val="20"/>
          <w:szCs w:val="20"/>
        </w:rPr>
        <w:t>WebSocket.</w:t>
      </w:r>
    </w:p>
    <w:p w14:paraId="347F9172" w14:textId="77777777" w:rsidR="008935B3" w:rsidRPr="007D7161" w:rsidRDefault="008935B3" w:rsidP="008935B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 xml:space="preserve">Integrated </w:t>
      </w:r>
      <w:r w:rsidRPr="007D7161">
        <w:rPr>
          <w:rFonts w:asciiTheme="minorHAnsi" w:hAnsiTheme="minorHAnsi" w:cstheme="minorHAnsi"/>
          <w:b/>
          <w:sz w:val="20"/>
          <w:szCs w:val="20"/>
        </w:rPr>
        <w:t>Apache Kafka</w:t>
      </w:r>
      <w:r w:rsidRPr="007D7161">
        <w:rPr>
          <w:rFonts w:asciiTheme="minorHAnsi" w:hAnsiTheme="minorHAnsi" w:cstheme="minorHAnsi"/>
          <w:sz w:val="20"/>
          <w:szCs w:val="20"/>
        </w:rPr>
        <w:t xml:space="preserve"> for data ingestion.</w:t>
      </w:r>
    </w:p>
    <w:p w14:paraId="1CFB9DD4" w14:textId="24B545AF" w:rsidR="008935B3" w:rsidRPr="007D7161" w:rsidRDefault="008935B3" w:rsidP="008935B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 xml:space="preserve">Building out integration code between user interface and </w:t>
      </w:r>
      <w:r w:rsidR="000E0E89" w:rsidRPr="007D7161">
        <w:rPr>
          <w:rFonts w:asciiTheme="minorHAnsi" w:hAnsiTheme="minorHAnsi" w:cstheme="minorHAnsi"/>
          <w:sz w:val="20"/>
          <w:szCs w:val="20"/>
        </w:rPr>
        <w:t>server-side</w:t>
      </w:r>
      <w:r w:rsidRPr="007D7161">
        <w:rPr>
          <w:rFonts w:asciiTheme="minorHAnsi" w:hAnsiTheme="minorHAnsi" w:cstheme="minorHAnsi"/>
          <w:sz w:val="20"/>
          <w:szCs w:val="20"/>
        </w:rPr>
        <w:t xml:space="preserve"> code that promotes integration with other subsystems.</w:t>
      </w:r>
    </w:p>
    <w:p w14:paraId="7BE29891" w14:textId="77777777" w:rsidR="008935B3" w:rsidRPr="007D7161" w:rsidRDefault="008935B3" w:rsidP="008935B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0"/>
          <w:szCs w:val="20"/>
        </w:rPr>
      </w:pPr>
      <w:r w:rsidRPr="007D7161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7D7161">
        <w:rPr>
          <w:rFonts w:asciiTheme="minorHAnsi" w:hAnsiTheme="minorHAnsi" w:cstheme="minorHAnsi"/>
          <w:b/>
          <w:sz w:val="20"/>
          <w:szCs w:val="20"/>
        </w:rPr>
        <w:t xml:space="preserve">Log4J </w:t>
      </w:r>
      <w:r w:rsidRPr="007D7161">
        <w:rPr>
          <w:rFonts w:asciiTheme="minorHAnsi" w:hAnsiTheme="minorHAnsi" w:cstheme="minorHAnsi"/>
          <w:sz w:val="20"/>
          <w:szCs w:val="20"/>
        </w:rPr>
        <w:t>to validate</w:t>
      </w:r>
      <w:r w:rsidRPr="007D716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D7161">
        <w:rPr>
          <w:rFonts w:asciiTheme="minorHAnsi" w:hAnsiTheme="minorHAnsi" w:cstheme="minorHAnsi"/>
          <w:sz w:val="20"/>
          <w:szCs w:val="20"/>
        </w:rPr>
        <w:t>functionalities</w:t>
      </w:r>
      <w:r w:rsidRPr="007D716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D7161">
        <w:rPr>
          <w:rFonts w:asciiTheme="minorHAnsi" w:hAnsiTheme="minorHAnsi" w:cstheme="minorHAnsi"/>
          <w:sz w:val="20"/>
          <w:szCs w:val="20"/>
        </w:rPr>
        <w:t>and</w:t>
      </w:r>
      <w:r w:rsidRPr="007D7161">
        <w:rPr>
          <w:rFonts w:asciiTheme="minorHAnsi" w:hAnsiTheme="minorHAnsi" w:cstheme="minorHAnsi"/>
          <w:b/>
          <w:sz w:val="20"/>
          <w:szCs w:val="20"/>
        </w:rPr>
        <w:t xml:space="preserve"> Junit </w:t>
      </w:r>
      <w:r w:rsidRPr="007D7161">
        <w:rPr>
          <w:rFonts w:asciiTheme="minorHAnsi" w:hAnsiTheme="minorHAnsi" w:cstheme="minorHAnsi"/>
          <w:sz w:val="20"/>
          <w:szCs w:val="20"/>
        </w:rPr>
        <w:t>with</w:t>
      </w:r>
      <w:r w:rsidRPr="007D7161">
        <w:rPr>
          <w:rFonts w:asciiTheme="minorHAnsi" w:hAnsiTheme="minorHAnsi" w:cstheme="minorHAnsi"/>
          <w:b/>
          <w:sz w:val="20"/>
          <w:szCs w:val="20"/>
        </w:rPr>
        <w:t xml:space="preserve"> Mockito </w:t>
      </w:r>
      <w:r w:rsidRPr="007D7161">
        <w:rPr>
          <w:rFonts w:asciiTheme="minorHAnsi" w:hAnsiTheme="minorHAnsi" w:cstheme="minorHAnsi"/>
          <w:sz w:val="20"/>
          <w:szCs w:val="20"/>
        </w:rPr>
        <w:t>for unit testing.</w:t>
      </w:r>
    </w:p>
    <w:p w14:paraId="3F03E89D" w14:textId="77777777" w:rsidR="006D3B8F" w:rsidRPr="008935B3" w:rsidRDefault="008935B3" w:rsidP="008935B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0"/>
          <w:szCs w:val="20"/>
        </w:rPr>
      </w:pPr>
      <w:bookmarkStart w:id="0" w:name="_Hlk25244742"/>
      <w:r w:rsidRPr="007D7161">
        <w:rPr>
          <w:rFonts w:asciiTheme="minorHAnsi" w:hAnsiTheme="minorHAnsi" w:cstheme="minorHAnsi"/>
          <w:sz w:val="20"/>
          <w:szCs w:val="20"/>
        </w:rPr>
        <w:t xml:space="preserve">Worked with tools like </w:t>
      </w:r>
      <w:r w:rsidRPr="007D7161">
        <w:rPr>
          <w:rFonts w:asciiTheme="minorHAnsi" w:hAnsiTheme="minorHAnsi" w:cstheme="minorHAnsi"/>
          <w:b/>
          <w:sz w:val="20"/>
          <w:szCs w:val="20"/>
        </w:rPr>
        <w:t>Jenkins</w:t>
      </w:r>
      <w:r w:rsidRPr="007D7161">
        <w:rPr>
          <w:rFonts w:asciiTheme="minorHAnsi" w:hAnsiTheme="minorHAnsi" w:cstheme="minorHAnsi"/>
          <w:sz w:val="20"/>
          <w:szCs w:val="20"/>
        </w:rPr>
        <w:t xml:space="preserve"> to make continuous deployment.</w:t>
      </w:r>
    </w:p>
    <w:p w14:paraId="13FFA548" w14:textId="77777777" w:rsidR="006D3B8F" w:rsidRPr="001A44D3" w:rsidRDefault="006D3B8F" w:rsidP="006D3B8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1A44D3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FFFFF"/>
        </w:rPr>
        <w:t>Environment:</w:t>
      </w:r>
      <w:r w:rsidRPr="001A44D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8935B3" w:rsidRPr="007D7161">
        <w:rPr>
          <w:rFonts w:asciiTheme="minorHAnsi" w:hAnsiTheme="minorHAnsi" w:cstheme="minorHAnsi"/>
          <w:bCs/>
          <w:sz w:val="20"/>
          <w:szCs w:val="20"/>
        </w:rPr>
        <w:t xml:space="preserve"> Java, .NET WPF MVV</w:t>
      </w:r>
      <w:r w:rsidR="00447B9A">
        <w:rPr>
          <w:rFonts w:asciiTheme="minorHAnsi" w:hAnsiTheme="minorHAnsi" w:cstheme="minorHAnsi"/>
          <w:bCs/>
          <w:sz w:val="20"/>
          <w:szCs w:val="20"/>
        </w:rPr>
        <w:t>M</w:t>
      </w:r>
      <w:r w:rsidR="008935B3" w:rsidRPr="007D7161">
        <w:rPr>
          <w:rFonts w:asciiTheme="minorHAnsi" w:hAnsiTheme="minorHAnsi" w:cstheme="minorHAnsi"/>
          <w:bCs/>
          <w:sz w:val="20"/>
          <w:szCs w:val="20"/>
        </w:rPr>
        <w:t>, WebSocket, SQL, Maven, Kafka, Cassandra.</w:t>
      </w:r>
      <w:r w:rsidRPr="001A44D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</w:p>
    <w:bookmarkEnd w:id="0"/>
    <w:p w14:paraId="2E677D60" w14:textId="77777777" w:rsidR="0023270A" w:rsidRPr="001A44D3" w:rsidRDefault="0023270A" w:rsidP="0023270A">
      <w:pPr>
        <w:autoSpaceDE w:val="0"/>
        <w:autoSpaceDN w:val="0"/>
        <w:adjustRightInd w:val="0"/>
        <w:spacing w:after="0" w:line="284" w:lineRule="auto"/>
        <w:ind w:right="-1620"/>
        <w:rPr>
          <w:rFonts w:asciiTheme="minorHAnsi" w:hAnsiTheme="minorHAnsi" w:cstheme="minorHAnsi"/>
          <w:sz w:val="20"/>
          <w:szCs w:val="20"/>
        </w:rPr>
      </w:pPr>
    </w:p>
    <w:p w14:paraId="5341A364" w14:textId="77777777" w:rsidR="00685C15" w:rsidRPr="001A44D3" w:rsidRDefault="00762DB3" w:rsidP="00685C15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Software</w:t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 Engineer</w:t>
      </w: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 Intern</w:t>
      </w:r>
    </w:p>
    <w:p w14:paraId="1826132A" w14:textId="77777777" w:rsidR="00396F9D" w:rsidRPr="001A44D3" w:rsidRDefault="00762DB3" w:rsidP="00685C15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Infosys</w:t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Mysore</w:t>
      </w:r>
      <w:r w:rsidR="00685C15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India</w:t>
      </w:r>
      <w:r w:rsidR="00210E39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210E39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  <w:t xml:space="preserve">   </w:t>
      </w:r>
      <w:r w:rsidR="0023270A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23270A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23270A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  <w:t xml:space="preserve"> </w:t>
      </w:r>
      <w:r w:rsidR="0023270A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23270A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23270A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23270A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 w:rsid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ab/>
        <w:t>Jan’</w:t>
      </w:r>
      <w:r w:rsidR="0023270A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15</w:t>
      </w:r>
      <w:r w:rsidR="00D20210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 </w:t>
      </w:r>
      <w:r w:rsidR="00A459E2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to </w:t>
      </w:r>
      <w:r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Aug</w:t>
      </w:r>
      <w:r w:rsidR="00A459E2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 ’1</w:t>
      </w:r>
      <w:r w:rsidR="000A6B2C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>5</w:t>
      </w:r>
      <w:r w:rsidR="00F17C29" w:rsidRPr="001A44D3">
        <w:rPr>
          <w:rFonts w:asciiTheme="minorHAnsi" w:hAnsiTheme="minorHAnsi" w:cstheme="minorHAnsi"/>
          <w:b/>
          <w:bCs/>
          <w:color w:val="000000" w:themeColor="text1"/>
          <w:spacing w:val="-10"/>
          <w:sz w:val="20"/>
          <w:szCs w:val="20"/>
        </w:rPr>
        <w:t xml:space="preserve">                          </w:t>
      </w:r>
    </w:p>
    <w:p w14:paraId="07B9F1F3" w14:textId="77777777" w:rsidR="00E96729" w:rsidRDefault="00E96729" w:rsidP="00762DB3">
      <w:pPr>
        <w:pStyle w:val="ListParagraph"/>
        <w:spacing w:after="0"/>
        <w:ind w:left="0" w:right="373"/>
        <w:jc w:val="both"/>
        <w:rPr>
          <w:rFonts w:asciiTheme="minorHAnsi" w:hAnsiTheme="minorHAnsi" w:cstheme="minorHAnsi"/>
          <w:color w:val="333333"/>
          <w:sz w:val="20"/>
          <w:szCs w:val="20"/>
        </w:rPr>
      </w:pPr>
    </w:p>
    <w:p w14:paraId="0383B9E5" w14:textId="77777777" w:rsidR="00762DB3" w:rsidRPr="007D7161" w:rsidRDefault="0023270A" w:rsidP="00762DB3">
      <w:pPr>
        <w:pStyle w:val="ListParagraph"/>
        <w:spacing w:after="0"/>
        <w:ind w:left="0" w:right="373"/>
        <w:jc w:val="both"/>
        <w:rPr>
          <w:rFonts w:asciiTheme="minorHAnsi" w:hAnsiTheme="minorHAnsi" w:cstheme="minorHAnsi"/>
          <w:sz w:val="20"/>
          <w:szCs w:val="20"/>
        </w:rPr>
      </w:pPr>
      <w:r w:rsidRPr="001A44D3">
        <w:rPr>
          <w:rFonts w:asciiTheme="minorHAnsi" w:hAnsiTheme="minorHAnsi" w:cstheme="minorHAnsi"/>
          <w:color w:val="333333"/>
          <w:sz w:val="20"/>
          <w:szCs w:val="20"/>
        </w:rPr>
        <w:t>•</w:t>
      </w:r>
      <w:r w:rsidR="00510037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762DB3" w:rsidRPr="007D7161">
        <w:rPr>
          <w:rFonts w:asciiTheme="minorHAnsi" w:hAnsiTheme="minorHAnsi" w:cstheme="minorHAnsi"/>
          <w:sz w:val="20"/>
          <w:szCs w:val="20"/>
        </w:rPr>
        <w:t xml:space="preserve">Participated in the complete software development lifecycle tasks (design, coding, testing and documentation). </w:t>
      </w:r>
    </w:p>
    <w:p w14:paraId="6F7F25A9" w14:textId="77777777" w:rsidR="0023270A" w:rsidRPr="00762DB3" w:rsidRDefault="0023270A" w:rsidP="00762DB3">
      <w:pPr>
        <w:pStyle w:val="ListParagraph"/>
        <w:spacing w:after="0"/>
        <w:ind w:left="0" w:right="373"/>
        <w:jc w:val="both"/>
        <w:rPr>
          <w:rFonts w:asciiTheme="minorHAnsi" w:hAnsiTheme="minorHAnsi" w:cstheme="minorHAnsi"/>
          <w:sz w:val="20"/>
          <w:szCs w:val="20"/>
        </w:rPr>
      </w:pPr>
      <w:r w:rsidRPr="001A44D3">
        <w:rPr>
          <w:rFonts w:asciiTheme="minorHAnsi" w:hAnsiTheme="minorHAnsi" w:cstheme="minorHAnsi"/>
          <w:color w:val="333333"/>
          <w:sz w:val="20"/>
          <w:szCs w:val="20"/>
        </w:rPr>
        <w:t>•</w:t>
      </w:r>
      <w:r w:rsidR="00510037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762DB3" w:rsidRPr="007D7161">
        <w:rPr>
          <w:rFonts w:asciiTheme="minorHAnsi" w:hAnsiTheme="minorHAnsi" w:cstheme="minorHAnsi"/>
          <w:sz w:val="20"/>
          <w:szCs w:val="20"/>
        </w:rPr>
        <w:t xml:space="preserve">Responsible for preparing the use cases and for designing and developing object models, class diagrams with UML Specifications. </w:t>
      </w:r>
    </w:p>
    <w:p w14:paraId="7BD4A952" w14:textId="77777777" w:rsidR="00762DB3" w:rsidRDefault="0023270A" w:rsidP="00762DB3">
      <w:pPr>
        <w:pStyle w:val="ListParagraph"/>
        <w:spacing w:after="0"/>
        <w:ind w:left="0" w:right="373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44D3">
        <w:rPr>
          <w:rFonts w:asciiTheme="minorHAnsi" w:hAnsiTheme="minorHAnsi" w:cstheme="minorHAnsi"/>
          <w:color w:val="333333"/>
          <w:sz w:val="20"/>
          <w:szCs w:val="20"/>
        </w:rPr>
        <w:t>•</w:t>
      </w:r>
      <w:r w:rsidR="00510037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="00762DB3" w:rsidRPr="007D7161">
        <w:rPr>
          <w:rFonts w:asciiTheme="minorHAnsi" w:hAnsiTheme="minorHAnsi" w:cstheme="minorHAnsi"/>
          <w:sz w:val="20"/>
          <w:szCs w:val="20"/>
        </w:rPr>
        <w:t xml:space="preserve">Designed and Developed a simple Know your client tool using </w:t>
      </w:r>
      <w:r w:rsidR="00762DB3" w:rsidRPr="007D7161">
        <w:rPr>
          <w:rFonts w:asciiTheme="minorHAnsi" w:hAnsiTheme="minorHAnsi" w:cstheme="minorHAnsi"/>
          <w:b/>
          <w:sz w:val="20"/>
          <w:szCs w:val="20"/>
        </w:rPr>
        <w:t>Java.</w:t>
      </w:r>
    </w:p>
    <w:p w14:paraId="2870A268" w14:textId="77777777" w:rsidR="00510037" w:rsidRPr="00510037" w:rsidRDefault="00510037" w:rsidP="00762DB3">
      <w:pPr>
        <w:pStyle w:val="ListParagraph"/>
        <w:spacing w:after="0"/>
        <w:ind w:left="0" w:right="373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44D3">
        <w:rPr>
          <w:rFonts w:asciiTheme="minorHAnsi" w:hAnsiTheme="minorHAnsi" w:cstheme="minorHAnsi"/>
          <w:color w:val="333333"/>
          <w:sz w:val="20"/>
          <w:szCs w:val="20"/>
        </w:rPr>
        <w:t>•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Carried out Unit Testing and solved issues by fixing bugs. </w:t>
      </w:r>
    </w:p>
    <w:p w14:paraId="04132DC0" w14:textId="77777777" w:rsidR="0023270A" w:rsidRPr="00762DB3" w:rsidRDefault="0023270A" w:rsidP="00762DB3">
      <w:pPr>
        <w:tabs>
          <w:tab w:val="left" w:pos="174"/>
        </w:tabs>
        <w:autoSpaceDE w:val="0"/>
        <w:autoSpaceDN w:val="0"/>
        <w:adjustRightInd w:val="0"/>
        <w:spacing w:after="0" w:line="246" w:lineRule="auto"/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1A44D3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</w:p>
    <w:p w14:paraId="6ECEDA8A" w14:textId="77777777" w:rsidR="00A25479" w:rsidRPr="001A44D3" w:rsidRDefault="0023270A" w:rsidP="0023270A">
      <w:pPr>
        <w:pStyle w:val="NoSpacing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</w:rPr>
      </w:pPr>
      <w:r w:rsidRPr="001A44D3">
        <w:rPr>
          <w:rFonts w:asciiTheme="minorHAnsi" w:hAnsiTheme="minorHAnsi" w:cstheme="minorHAnsi"/>
          <w:b/>
          <w:bCs/>
          <w:color w:val="333333"/>
          <w:sz w:val="20"/>
          <w:szCs w:val="20"/>
        </w:rPr>
        <w:t xml:space="preserve">Environment: </w:t>
      </w:r>
      <w:r w:rsidR="00762DB3">
        <w:rPr>
          <w:rFonts w:asciiTheme="minorHAnsi" w:hAnsiTheme="minorHAnsi" w:cstheme="minorHAnsi"/>
          <w:bCs/>
          <w:color w:val="333333"/>
          <w:sz w:val="20"/>
          <w:szCs w:val="20"/>
        </w:rPr>
        <w:t>Java, Oracle</w:t>
      </w:r>
    </w:p>
    <w:p w14:paraId="10A2DE64" w14:textId="77777777" w:rsidR="0023270A" w:rsidRPr="001A44D3" w:rsidRDefault="0023270A" w:rsidP="0023270A">
      <w:pPr>
        <w:pStyle w:val="NoSpacing"/>
        <w:jc w:val="both"/>
        <w:rPr>
          <w:rFonts w:asciiTheme="minorHAnsi" w:hAnsiTheme="minorHAnsi" w:cstheme="minorHAnsi"/>
          <w:b/>
          <w:bCs/>
          <w:color w:val="333333"/>
          <w:sz w:val="20"/>
          <w:szCs w:val="20"/>
        </w:rPr>
      </w:pPr>
    </w:p>
    <w:p w14:paraId="533A585A" w14:textId="77777777" w:rsidR="0023270A" w:rsidRPr="001A44D3" w:rsidRDefault="0023270A" w:rsidP="0023270A">
      <w:pPr>
        <w:pStyle w:val="NoSpacing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23270A" w:rsidRPr="001A44D3" w:rsidSect="0023270A">
      <w:pgSz w:w="12240" w:h="15840"/>
      <w:pgMar w:top="810" w:right="720" w:bottom="72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4F2BD" w14:textId="77777777" w:rsidR="003058AC" w:rsidRDefault="003058AC" w:rsidP="00995F6C">
      <w:pPr>
        <w:spacing w:after="0" w:line="240" w:lineRule="auto"/>
      </w:pPr>
      <w:r>
        <w:separator/>
      </w:r>
    </w:p>
  </w:endnote>
  <w:endnote w:type="continuationSeparator" w:id="0">
    <w:p w14:paraId="5574076D" w14:textId="77777777" w:rsidR="003058AC" w:rsidRDefault="003058AC" w:rsidP="0099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6C0BA" w14:textId="77777777" w:rsidR="003058AC" w:rsidRDefault="003058AC" w:rsidP="00995F6C">
      <w:pPr>
        <w:spacing w:after="0" w:line="240" w:lineRule="auto"/>
      </w:pPr>
      <w:r>
        <w:separator/>
      </w:r>
    </w:p>
  </w:footnote>
  <w:footnote w:type="continuationSeparator" w:id="0">
    <w:p w14:paraId="075341B7" w14:textId="77777777" w:rsidR="003058AC" w:rsidRDefault="003058AC" w:rsidP="00995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singleLevel"/>
    <w:tmpl w:val="00000003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7D245C"/>
    <w:multiLevelType w:val="hybridMultilevel"/>
    <w:tmpl w:val="48DC94C2"/>
    <w:lvl w:ilvl="0" w:tplc="21A03978">
      <w:start w:val="1"/>
      <w:numFmt w:val="bullet"/>
      <w:lvlText w:val="•"/>
      <w:lvlJc w:val="left"/>
      <w:pPr>
        <w:ind w:left="-72" w:hanging="21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F1D57"/>
    <w:multiLevelType w:val="hybridMultilevel"/>
    <w:tmpl w:val="9546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60EFA"/>
    <w:multiLevelType w:val="hybridMultilevel"/>
    <w:tmpl w:val="94760C12"/>
    <w:lvl w:ilvl="0" w:tplc="403ED740">
      <w:start w:val="1"/>
      <w:numFmt w:val="bullet"/>
      <w:lvlText w:val="•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204D53"/>
    <w:multiLevelType w:val="multilevel"/>
    <w:tmpl w:val="F2846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4A969E1"/>
    <w:multiLevelType w:val="hybridMultilevel"/>
    <w:tmpl w:val="4FE47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04EC6"/>
    <w:multiLevelType w:val="hybridMultilevel"/>
    <w:tmpl w:val="3ECA2D90"/>
    <w:lvl w:ilvl="0" w:tplc="6D42F0E8">
      <w:start w:val="1"/>
      <w:numFmt w:val="bullet"/>
      <w:pStyle w:val="Normal11points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cs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6F10AB"/>
    <w:multiLevelType w:val="multilevel"/>
    <w:tmpl w:val="2BB2AB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18C3683"/>
    <w:multiLevelType w:val="hybridMultilevel"/>
    <w:tmpl w:val="0ADC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B093B"/>
    <w:multiLevelType w:val="hybridMultilevel"/>
    <w:tmpl w:val="A808D9D2"/>
    <w:lvl w:ilvl="0" w:tplc="57582C88">
      <w:start w:val="1"/>
      <w:numFmt w:val="bullet"/>
      <w:lvlText w:val="•"/>
      <w:lvlJc w:val="left"/>
      <w:pPr>
        <w:ind w:left="144" w:firstLine="7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A66E4"/>
    <w:multiLevelType w:val="hybridMultilevel"/>
    <w:tmpl w:val="1D1E4A3E"/>
    <w:lvl w:ilvl="0" w:tplc="68BC5462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C69FA"/>
    <w:multiLevelType w:val="multilevel"/>
    <w:tmpl w:val="1EFAD808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D176876"/>
    <w:multiLevelType w:val="hybridMultilevel"/>
    <w:tmpl w:val="A106D038"/>
    <w:lvl w:ilvl="0" w:tplc="7A76A596">
      <w:start w:val="1"/>
      <w:numFmt w:val="bullet"/>
      <w:lvlText w:val="•"/>
      <w:lvlJc w:val="left"/>
      <w:pPr>
        <w:ind w:left="216" w:hanging="288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D301B"/>
    <w:multiLevelType w:val="hybridMultilevel"/>
    <w:tmpl w:val="79EA9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57E99"/>
    <w:multiLevelType w:val="hybridMultilevel"/>
    <w:tmpl w:val="F808FE7C"/>
    <w:lvl w:ilvl="0" w:tplc="794E3C76">
      <w:start w:val="1"/>
      <w:numFmt w:val="bullet"/>
      <w:lvlText w:val="•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14"/>
  </w:num>
  <w:num w:numId="7">
    <w:abstractNumId w:val="7"/>
  </w:num>
  <w:num w:numId="8">
    <w:abstractNumId w:val="12"/>
  </w:num>
  <w:num w:numId="9">
    <w:abstractNumId w:val="4"/>
  </w:num>
  <w:num w:numId="10">
    <w:abstractNumId w:val="13"/>
  </w:num>
  <w:num w:numId="11">
    <w:abstractNumId w:val="15"/>
  </w:num>
  <w:num w:numId="12">
    <w:abstractNumId w:val="17"/>
  </w:num>
  <w:num w:numId="13">
    <w:abstractNumId w:val="10"/>
  </w:num>
  <w:num w:numId="14">
    <w:abstractNumId w:val="11"/>
  </w:num>
  <w:num w:numId="15">
    <w:abstractNumId w:val="8"/>
  </w:num>
  <w:num w:numId="16">
    <w:abstractNumId w:val="16"/>
  </w:num>
  <w:num w:numId="1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6C"/>
    <w:rsid w:val="0000113F"/>
    <w:rsid w:val="00006445"/>
    <w:rsid w:val="000068C4"/>
    <w:rsid w:val="000117FF"/>
    <w:rsid w:val="00012067"/>
    <w:rsid w:val="00017D5A"/>
    <w:rsid w:val="00021612"/>
    <w:rsid w:val="000220E7"/>
    <w:rsid w:val="000271A4"/>
    <w:rsid w:val="00030AC9"/>
    <w:rsid w:val="00031F0B"/>
    <w:rsid w:val="00034CFB"/>
    <w:rsid w:val="00036AB4"/>
    <w:rsid w:val="0004197F"/>
    <w:rsid w:val="000441B2"/>
    <w:rsid w:val="00044F85"/>
    <w:rsid w:val="00050699"/>
    <w:rsid w:val="000541FC"/>
    <w:rsid w:val="00061D73"/>
    <w:rsid w:val="0006233F"/>
    <w:rsid w:val="00070F82"/>
    <w:rsid w:val="00072A24"/>
    <w:rsid w:val="0007305D"/>
    <w:rsid w:val="00077B64"/>
    <w:rsid w:val="00082A20"/>
    <w:rsid w:val="000844BD"/>
    <w:rsid w:val="000916CF"/>
    <w:rsid w:val="0009200B"/>
    <w:rsid w:val="00092A7F"/>
    <w:rsid w:val="00094763"/>
    <w:rsid w:val="00095069"/>
    <w:rsid w:val="00095D60"/>
    <w:rsid w:val="000A6B2C"/>
    <w:rsid w:val="000B3743"/>
    <w:rsid w:val="000B6A37"/>
    <w:rsid w:val="000C2467"/>
    <w:rsid w:val="000D36C1"/>
    <w:rsid w:val="000D4F93"/>
    <w:rsid w:val="000E0E89"/>
    <w:rsid w:val="000F0C99"/>
    <w:rsid w:val="000F0D51"/>
    <w:rsid w:val="000F1869"/>
    <w:rsid w:val="000F3A22"/>
    <w:rsid w:val="000F76D8"/>
    <w:rsid w:val="00101696"/>
    <w:rsid w:val="0010220F"/>
    <w:rsid w:val="0010577F"/>
    <w:rsid w:val="00106415"/>
    <w:rsid w:val="00112B6B"/>
    <w:rsid w:val="00117B05"/>
    <w:rsid w:val="00121B32"/>
    <w:rsid w:val="00124DC5"/>
    <w:rsid w:val="0012751C"/>
    <w:rsid w:val="00132580"/>
    <w:rsid w:val="00133154"/>
    <w:rsid w:val="00133963"/>
    <w:rsid w:val="00133B51"/>
    <w:rsid w:val="00134832"/>
    <w:rsid w:val="00135136"/>
    <w:rsid w:val="001401DA"/>
    <w:rsid w:val="00141358"/>
    <w:rsid w:val="00146478"/>
    <w:rsid w:val="001477CD"/>
    <w:rsid w:val="00153653"/>
    <w:rsid w:val="00153DB0"/>
    <w:rsid w:val="0015742C"/>
    <w:rsid w:val="0017692F"/>
    <w:rsid w:val="00181123"/>
    <w:rsid w:val="00181787"/>
    <w:rsid w:val="00183972"/>
    <w:rsid w:val="00186BE9"/>
    <w:rsid w:val="00187342"/>
    <w:rsid w:val="00190B76"/>
    <w:rsid w:val="00194F28"/>
    <w:rsid w:val="001953D1"/>
    <w:rsid w:val="00197AC3"/>
    <w:rsid w:val="001A44D3"/>
    <w:rsid w:val="001B1248"/>
    <w:rsid w:val="001B59D8"/>
    <w:rsid w:val="001B696E"/>
    <w:rsid w:val="001B76C4"/>
    <w:rsid w:val="001C256A"/>
    <w:rsid w:val="001C7C20"/>
    <w:rsid w:val="001D1842"/>
    <w:rsid w:val="001D2915"/>
    <w:rsid w:val="001E13CA"/>
    <w:rsid w:val="001E1CA5"/>
    <w:rsid w:val="001E2B58"/>
    <w:rsid w:val="001E71D6"/>
    <w:rsid w:val="001F4258"/>
    <w:rsid w:val="001F48DE"/>
    <w:rsid w:val="001F6412"/>
    <w:rsid w:val="001F7E3B"/>
    <w:rsid w:val="00201CCD"/>
    <w:rsid w:val="00210E39"/>
    <w:rsid w:val="00221175"/>
    <w:rsid w:val="00226696"/>
    <w:rsid w:val="0023270A"/>
    <w:rsid w:val="00233C5D"/>
    <w:rsid w:val="0023440D"/>
    <w:rsid w:val="00234FB5"/>
    <w:rsid w:val="00237FFA"/>
    <w:rsid w:val="00240127"/>
    <w:rsid w:val="00242AED"/>
    <w:rsid w:val="00251878"/>
    <w:rsid w:val="002519D2"/>
    <w:rsid w:val="002532D3"/>
    <w:rsid w:val="00256C6E"/>
    <w:rsid w:val="00262AFD"/>
    <w:rsid w:val="00271539"/>
    <w:rsid w:val="0027388E"/>
    <w:rsid w:val="0027729E"/>
    <w:rsid w:val="00282315"/>
    <w:rsid w:val="00291A6D"/>
    <w:rsid w:val="00291D5C"/>
    <w:rsid w:val="002A419C"/>
    <w:rsid w:val="002A5E4C"/>
    <w:rsid w:val="002B32D0"/>
    <w:rsid w:val="002B52BE"/>
    <w:rsid w:val="002B75A7"/>
    <w:rsid w:val="002C031D"/>
    <w:rsid w:val="002C234C"/>
    <w:rsid w:val="002C2FB6"/>
    <w:rsid w:val="002C6D5B"/>
    <w:rsid w:val="002C76A3"/>
    <w:rsid w:val="002D0931"/>
    <w:rsid w:val="002D55A4"/>
    <w:rsid w:val="002D6439"/>
    <w:rsid w:val="002D6E2A"/>
    <w:rsid w:val="002D6EF8"/>
    <w:rsid w:val="002E5356"/>
    <w:rsid w:val="002F01E2"/>
    <w:rsid w:val="002F0B8F"/>
    <w:rsid w:val="002F4522"/>
    <w:rsid w:val="002F667C"/>
    <w:rsid w:val="002F6F84"/>
    <w:rsid w:val="003018F9"/>
    <w:rsid w:val="00302638"/>
    <w:rsid w:val="003058AC"/>
    <w:rsid w:val="00314120"/>
    <w:rsid w:val="00314875"/>
    <w:rsid w:val="003177CD"/>
    <w:rsid w:val="00320EE4"/>
    <w:rsid w:val="003265F5"/>
    <w:rsid w:val="003332BC"/>
    <w:rsid w:val="003433CE"/>
    <w:rsid w:val="003510D0"/>
    <w:rsid w:val="0035369E"/>
    <w:rsid w:val="00353D82"/>
    <w:rsid w:val="003540F5"/>
    <w:rsid w:val="003564AB"/>
    <w:rsid w:val="0037331B"/>
    <w:rsid w:val="00375C4D"/>
    <w:rsid w:val="0038454C"/>
    <w:rsid w:val="003853B0"/>
    <w:rsid w:val="0039070B"/>
    <w:rsid w:val="00396F9D"/>
    <w:rsid w:val="003A16E7"/>
    <w:rsid w:val="003A1A2C"/>
    <w:rsid w:val="003A2959"/>
    <w:rsid w:val="003B1044"/>
    <w:rsid w:val="003B124F"/>
    <w:rsid w:val="003B3987"/>
    <w:rsid w:val="003B52B1"/>
    <w:rsid w:val="003B68F1"/>
    <w:rsid w:val="003C249D"/>
    <w:rsid w:val="003C249E"/>
    <w:rsid w:val="003C6FA0"/>
    <w:rsid w:val="003D76C4"/>
    <w:rsid w:val="003E0423"/>
    <w:rsid w:val="003E1646"/>
    <w:rsid w:val="003E18C2"/>
    <w:rsid w:val="003F57DD"/>
    <w:rsid w:val="00400C90"/>
    <w:rsid w:val="004160F4"/>
    <w:rsid w:val="004166CF"/>
    <w:rsid w:val="00434205"/>
    <w:rsid w:val="00434CEF"/>
    <w:rsid w:val="004363EB"/>
    <w:rsid w:val="00437B21"/>
    <w:rsid w:val="004459E1"/>
    <w:rsid w:val="00447B9A"/>
    <w:rsid w:val="004529D2"/>
    <w:rsid w:val="00456539"/>
    <w:rsid w:val="00462EBD"/>
    <w:rsid w:val="00465082"/>
    <w:rsid w:val="004651C3"/>
    <w:rsid w:val="00477BFF"/>
    <w:rsid w:val="00481B8D"/>
    <w:rsid w:val="00482B3A"/>
    <w:rsid w:val="00483707"/>
    <w:rsid w:val="00486731"/>
    <w:rsid w:val="004867C2"/>
    <w:rsid w:val="0049025E"/>
    <w:rsid w:val="004909F0"/>
    <w:rsid w:val="0049401A"/>
    <w:rsid w:val="00494E94"/>
    <w:rsid w:val="004A0324"/>
    <w:rsid w:val="004A1259"/>
    <w:rsid w:val="004A2FA0"/>
    <w:rsid w:val="004B26AB"/>
    <w:rsid w:val="004B2FF2"/>
    <w:rsid w:val="004B4078"/>
    <w:rsid w:val="004C042A"/>
    <w:rsid w:val="004C2462"/>
    <w:rsid w:val="004C3321"/>
    <w:rsid w:val="004C6E62"/>
    <w:rsid w:val="004D4F47"/>
    <w:rsid w:val="004D5418"/>
    <w:rsid w:val="004E1044"/>
    <w:rsid w:val="004E12DD"/>
    <w:rsid w:val="004E2C36"/>
    <w:rsid w:val="004E7724"/>
    <w:rsid w:val="004F2610"/>
    <w:rsid w:val="004F45B2"/>
    <w:rsid w:val="00510037"/>
    <w:rsid w:val="005112E6"/>
    <w:rsid w:val="00511559"/>
    <w:rsid w:val="0051201E"/>
    <w:rsid w:val="00512BD6"/>
    <w:rsid w:val="00515AB8"/>
    <w:rsid w:val="00516832"/>
    <w:rsid w:val="0051730B"/>
    <w:rsid w:val="005176B0"/>
    <w:rsid w:val="00530316"/>
    <w:rsid w:val="0053761E"/>
    <w:rsid w:val="005414F9"/>
    <w:rsid w:val="005422B8"/>
    <w:rsid w:val="00543125"/>
    <w:rsid w:val="005435C0"/>
    <w:rsid w:val="00545930"/>
    <w:rsid w:val="00546296"/>
    <w:rsid w:val="005464CC"/>
    <w:rsid w:val="00550033"/>
    <w:rsid w:val="00550C08"/>
    <w:rsid w:val="00553084"/>
    <w:rsid w:val="005547F6"/>
    <w:rsid w:val="0055617B"/>
    <w:rsid w:val="005604BB"/>
    <w:rsid w:val="005652DA"/>
    <w:rsid w:val="00571ABF"/>
    <w:rsid w:val="00572528"/>
    <w:rsid w:val="00576A7B"/>
    <w:rsid w:val="00577151"/>
    <w:rsid w:val="00577A15"/>
    <w:rsid w:val="00591763"/>
    <w:rsid w:val="00596151"/>
    <w:rsid w:val="005A3A90"/>
    <w:rsid w:val="005B0C27"/>
    <w:rsid w:val="005B2AFE"/>
    <w:rsid w:val="005B2B4F"/>
    <w:rsid w:val="005C2C4A"/>
    <w:rsid w:val="005C2D88"/>
    <w:rsid w:val="005C34FE"/>
    <w:rsid w:val="005C5A48"/>
    <w:rsid w:val="005D471E"/>
    <w:rsid w:val="005E3256"/>
    <w:rsid w:val="005E4153"/>
    <w:rsid w:val="005E7C5E"/>
    <w:rsid w:val="005F31D0"/>
    <w:rsid w:val="005F4823"/>
    <w:rsid w:val="005F59AD"/>
    <w:rsid w:val="005F6E05"/>
    <w:rsid w:val="0060458F"/>
    <w:rsid w:val="00605613"/>
    <w:rsid w:val="00605D23"/>
    <w:rsid w:val="00614C3D"/>
    <w:rsid w:val="006225B0"/>
    <w:rsid w:val="006232CF"/>
    <w:rsid w:val="0062481C"/>
    <w:rsid w:val="006319B5"/>
    <w:rsid w:val="00631A14"/>
    <w:rsid w:val="00631ADC"/>
    <w:rsid w:val="00634F86"/>
    <w:rsid w:val="006356EA"/>
    <w:rsid w:val="006366A6"/>
    <w:rsid w:val="00651748"/>
    <w:rsid w:val="00651FAD"/>
    <w:rsid w:val="00652F69"/>
    <w:rsid w:val="0065685E"/>
    <w:rsid w:val="006615B3"/>
    <w:rsid w:val="00662D56"/>
    <w:rsid w:val="00665913"/>
    <w:rsid w:val="0067474E"/>
    <w:rsid w:val="006828CB"/>
    <w:rsid w:val="00685C15"/>
    <w:rsid w:val="00695F54"/>
    <w:rsid w:val="00695F6C"/>
    <w:rsid w:val="006A2E2A"/>
    <w:rsid w:val="006A52EE"/>
    <w:rsid w:val="006B0984"/>
    <w:rsid w:val="006B5F4C"/>
    <w:rsid w:val="006C1839"/>
    <w:rsid w:val="006C1B64"/>
    <w:rsid w:val="006C3F7E"/>
    <w:rsid w:val="006C482A"/>
    <w:rsid w:val="006D3B8F"/>
    <w:rsid w:val="006D4008"/>
    <w:rsid w:val="006D68EE"/>
    <w:rsid w:val="006E0E01"/>
    <w:rsid w:val="006E3B3B"/>
    <w:rsid w:val="006E5A8A"/>
    <w:rsid w:val="006E6B7E"/>
    <w:rsid w:val="006F6B8E"/>
    <w:rsid w:val="00706307"/>
    <w:rsid w:val="007166B0"/>
    <w:rsid w:val="00724007"/>
    <w:rsid w:val="00725DF2"/>
    <w:rsid w:val="00726358"/>
    <w:rsid w:val="00731134"/>
    <w:rsid w:val="007315DF"/>
    <w:rsid w:val="00732A0C"/>
    <w:rsid w:val="00750090"/>
    <w:rsid w:val="00755786"/>
    <w:rsid w:val="00756A39"/>
    <w:rsid w:val="00762DB3"/>
    <w:rsid w:val="00765FBD"/>
    <w:rsid w:val="00775EEF"/>
    <w:rsid w:val="00776D0A"/>
    <w:rsid w:val="00781169"/>
    <w:rsid w:val="00785E2C"/>
    <w:rsid w:val="007969CB"/>
    <w:rsid w:val="007A15A5"/>
    <w:rsid w:val="007A279C"/>
    <w:rsid w:val="007A429E"/>
    <w:rsid w:val="007B0973"/>
    <w:rsid w:val="007B0AF2"/>
    <w:rsid w:val="007B4A90"/>
    <w:rsid w:val="007B5F31"/>
    <w:rsid w:val="007B67EC"/>
    <w:rsid w:val="007C1EF9"/>
    <w:rsid w:val="007C258C"/>
    <w:rsid w:val="007C5C29"/>
    <w:rsid w:val="007D55B9"/>
    <w:rsid w:val="007D5956"/>
    <w:rsid w:val="007E414E"/>
    <w:rsid w:val="007E4A9B"/>
    <w:rsid w:val="007E5047"/>
    <w:rsid w:val="007E725A"/>
    <w:rsid w:val="007F2889"/>
    <w:rsid w:val="007F2ED0"/>
    <w:rsid w:val="007F6E56"/>
    <w:rsid w:val="008159CC"/>
    <w:rsid w:val="0082039D"/>
    <w:rsid w:val="00821360"/>
    <w:rsid w:val="00824369"/>
    <w:rsid w:val="008264B1"/>
    <w:rsid w:val="00826CAA"/>
    <w:rsid w:val="00832CF5"/>
    <w:rsid w:val="00834117"/>
    <w:rsid w:val="00834D05"/>
    <w:rsid w:val="00835257"/>
    <w:rsid w:val="008356C3"/>
    <w:rsid w:val="00841AD2"/>
    <w:rsid w:val="00844681"/>
    <w:rsid w:val="00846291"/>
    <w:rsid w:val="00846DE5"/>
    <w:rsid w:val="008544FC"/>
    <w:rsid w:val="008550A6"/>
    <w:rsid w:val="00862641"/>
    <w:rsid w:val="008654B3"/>
    <w:rsid w:val="00866DCA"/>
    <w:rsid w:val="008726F2"/>
    <w:rsid w:val="008846C0"/>
    <w:rsid w:val="00887A9F"/>
    <w:rsid w:val="00887E2A"/>
    <w:rsid w:val="00892D3E"/>
    <w:rsid w:val="008935B3"/>
    <w:rsid w:val="008A0B51"/>
    <w:rsid w:val="008A1594"/>
    <w:rsid w:val="008B706B"/>
    <w:rsid w:val="008D405A"/>
    <w:rsid w:val="008D5F88"/>
    <w:rsid w:val="008D7308"/>
    <w:rsid w:val="008E31CE"/>
    <w:rsid w:val="008E6934"/>
    <w:rsid w:val="008F079B"/>
    <w:rsid w:val="008F099D"/>
    <w:rsid w:val="008F58A0"/>
    <w:rsid w:val="008F6CED"/>
    <w:rsid w:val="008F7E16"/>
    <w:rsid w:val="0090469B"/>
    <w:rsid w:val="00907842"/>
    <w:rsid w:val="00911D97"/>
    <w:rsid w:val="00911E36"/>
    <w:rsid w:val="00913FDD"/>
    <w:rsid w:val="009141CC"/>
    <w:rsid w:val="009302F0"/>
    <w:rsid w:val="00930F36"/>
    <w:rsid w:val="00937B83"/>
    <w:rsid w:val="00942CCA"/>
    <w:rsid w:val="00955559"/>
    <w:rsid w:val="009651F3"/>
    <w:rsid w:val="00967899"/>
    <w:rsid w:val="0097155A"/>
    <w:rsid w:val="00972B73"/>
    <w:rsid w:val="00976728"/>
    <w:rsid w:val="00995F6C"/>
    <w:rsid w:val="009A2059"/>
    <w:rsid w:val="009A218C"/>
    <w:rsid w:val="009A315B"/>
    <w:rsid w:val="009A604D"/>
    <w:rsid w:val="009B0850"/>
    <w:rsid w:val="009B6763"/>
    <w:rsid w:val="009C0DA9"/>
    <w:rsid w:val="009D13B6"/>
    <w:rsid w:val="009D67BB"/>
    <w:rsid w:val="009E2FBA"/>
    <w:rsid w:val="00A015B6"/>
    <w:rsid w:val="00A06908"/>
    <w:rsid w:val="00A14A5F"/>
    <w:rsid w:val="00A15A62"/>
    <w:rsid w:val="00A16C99"/>
    <w:rsid w:val="00A25479"/>
    <w:rsid w:val="00A26960"/>
    <w:rsid w:val="00A26EBF"/>
    <w:rsid w:val="00A40C65"/>
    <w:rsid w:val="00A459E2"/>
    <w:rsid w:val="00A55E72"/>
    <w:rsid w:val="00A60A0D"/>
    <w:rsid w:val="00A6436C"/>
    <w:rsid w:val="00A65BD9"/>
    <w:rsid w:val="00A711A9"/>
    <w:rsid w:val="00A73F90"/>
    <w:rsid w:val="00A74B55"/>
    <w:rsid w:val="00A80DED"/>
    <w:rsid w:val="00A814A9"/>
    <w:rsid w:val="00A82264"/>
    <w:rsid w:val="00A84DD3"/>
    <w:rsid w:val="00A85F00"/>
    <w:rsid w:val="00A87C0E"/>
    <w:rsid w:val="00A92804"/>
    <w:rsid w:val="00AA2A45"/>
    <w:rsid w:val="00AA3E79"/>
    <w:rsid w:val="00AA64A9"/>
    <w:rsid w:val="00AB4DA9"/>
    <w:rsid w:val="00AB7C94"/>
    <w:rsid w:val="00AC243D"/>
    <w:rsid w:val="00AC254D"/>
    <w:rsid w:val="00AC7D27"/>
    <w:rsid w:val="00AD01C8"/>
    <w:rsid w:val="00AD0824"/>
    <w:rsid w:val="00AD09BC"/>
    <w:rsid w:val="00AE18DA"/>
    <w:rsid w:val="00AE4E2B"/>
    <w:rsid w:val="00AF09E1"/>
    <w:rsid w:val="00AF6C38"/>
    <w:rsid w:val="00B01480"/>
    <w:rsid w:val="00B040C2"/>
    <w:rsid w:val="00B05DE9"/>
    <w:rsid w:val="00B05FCA"/>
    <w:rsid w:val="00B124B9"/>
    <w:rsid w:val="00B16A9D"/>
    <w:rsid w:val="00B23494"/>
    <w:rsid w:val="00B24AF6"/>
    <w:rsid w:val="00B25B5F"/>
    <w:rsid w:val="00B274DF"/>
    <w:rsid w:val="00B3498B"/>
    <w:rsid w:val="00B40655"/>
    <w:rsid w:val="00B51FB7"/>
    <w:rsid w:val="00B54B0E"/>
    <w:rsid w:val="00B56337"/>
    <w:rsid w:val="00B61AB3"/>
    <w:rsid w:val="00B6498B"/>
    <w:rsid w:val="00B6714E"/>
    <w:rsid w:val="00B739C2"/>
    <w:rsid w:val="00B82BA7"/>
    <w:rsid w:val="00B85106"/>
    <w:rsid w:val="00B874C2"/>
    <w:rsid w:val="00B90FB0"/>
    <w:rsid w:val="00B92E72"/>
    <w:rsid w:val="00B961D7"/>
    <w:rsid w:val="00BA0E73"/>
    <w:rsid w:val="00BA6D88"/>
    <w:rsid w:val="00BC3882"/>
    <w:rsid w:val="00BD20B3"/>
    <w:rsid w:val="00BE0673"/>
    <w:rsid w:val="00BE253D"/>
    <w:rsid w:val="00BE2635"/>
    <w:rsid w:val="00BF60EA"/>
    <w:rsid w:val="00C101BB"/>
    <w:rsid w:val="00C1286E"/>
    <w:rsid w:val="00C13166"/>
    <w:rsid w:val="00C20AB1"/>
    <w:rsid w:val="00C224C3"/>
    <w:rsid w:val="00C244B6"/>
    <w:rsid w:val="00C27890"/>
    <w:rsid w:val="00C36687"/>
    <w:rsid w:val="00C43A51"/>
    <w:rsid w:val="00C442FD"/>
    <w:rsid w:val="00C44647"/>
    <w:rsid w:val="00C51807"/>
    <w:rsid w:val="00C62BA9"/>
    <w:rsid w:val="00C632E8"/>
    <w:rsid w:val="00C6542A"/>
    <w:rsid w:val="00C7368A"/>
    <w:rsid w:val="00C739AC"/>
    <w:rsid w:val="00C769A5"/>
    <w:rsid w:val="00C8220B"/>
    <w:rsid w:val="00C852A5"/>
    <w:rsid w:val="00C903D5"/>
    <w:rsid w:val="00C9177B"/>
    <w:rsid w:val="00C92E79"/>
    <w:rsid w:val="00C93187"/>
    <w:rsid w:val="00C9585D"/>
    <w:rsid w:val="00CA21C7"/>
    <w:rsid w:val="00CA311B"/>
    <w:rsid w:val="00CA4834"/>
    <w:rsid w:val="00CA4913"/>
    <w:rsid w:val="00CA600F"/>
    <w:rsid w:val="00CA7737"/>
    <w:rsid w:val="00CB37FB"/>
    <w:rsid w:val="00CB67F9"/>
    <w:rsid w:val="00CB6D5B"/>
    <w:rsid w:val="00CB777E"/>
    <w:rsid w:val="00CC3C9E"/>
    <w:rsid w:val="00CC5389"/>
    <w:rsid w:val="00CC7B61"/>
    <w:rsid w:val="00CD379D"/>
    <w:rsid w:val="00CD3FA4"/>
    <w:rsid w:val="00CD66CB"/>
    <w:rsid w:val="00CE3346"/>
    <w:rsid w:val="00CF6CE0"/>
    <w:rsid w:val="00D11FA5"/>
    <w:rsid w:val="00D143EB"/>
    <w:rsid w:val="00D1481E"/>
    <w:rsid w:val="00D17AC9"/>
    <w:rsid w:val="00D20210"/>
    <w:rsid w:val="00D21799"/>
    <w:rsid w:val="00D24472"/>
    <w:rsid w:val="00D245BE"/>
    <w:rsid w:val="00D34064"/>
    <w:rsid w:val="00D35371"/>
    <w:rsid w:val="00D46ED8"/>
    <w:rsid w:val="00D500B5"/>
    <w:rsid w:val="00D51887"/>
    <w:rsid w:val="00D5228D"/>
    <w:rsid w:val="00D53C1F"/>
    <w:rsid w:val="00D546FA"/>
    <w:rsid w:val="00D575BF"/>
    <w:rsid w:val="00D6094D"/>
    <w:rsid w:val="00D61BA1"/>
    <w:rsid w:val="00D63128"/>
    <w:rsid w:val="00D63EE7"/>
    <w:rsid w:val="00D70B0F"/>
    <w:rsid w:val="00D762B7"/>
    <w:rsid w:val="00D77789"/>
    <w:rsid w:val="00D800F4"/>
    <w:rsid w:val="00D81CD4"/>
    <w:rsid w:val="00D83BD8"/>
    <w:rsid w:val="00D85634"/>
    <w:rsid w:val="00D86532"/>
    <w:rsid w:val="00D86DD1"/>
    <w:rsid w:val="00D87A3F"/>
    <w:rsid w:val="00D90208"/>
    <w:rsid w:val="00D97261"/>
    <w:rsid w:val="00DA072C"/>
    <w:rsid w:val="00DA5102"/>
    <w:rsid w:val="00DA7FBF"/>
    <w:rsid w:val="00DB2718"/>
    <w:rsid w:val="00DB74B4"/>
    <w:rsid w:val="00DC29CC"/>
    <w:rsid w:val="00DD00EC"/>
    <w:rsid w:val="00DD0251"/>
    <w:rsid w:val="00DD0856"/>
    <w:rsid w:val="00DD1FB1"/>
    <w:rsid w:val="00DD2EC9"/>
    <w:rsid w:val="00DD3C12"/>
    <w:rsid w:val="00DD4F00"/>
    <w:rsid w:val="00DE1426"/>
    <w:rsid w:val="00DE5D82"/>
    <w:rsid w:val="00DE65DB"/>
    <w:rsid w:val="00DE67DD"/>
    <w:rsid w:val="00DF0539"/>
    <w:rsid w:val="00DF591A"/>
    <w:rsid w:val="00E02D14"/>
    <w:rsid w:val="00E05912"/>
    <w:rsid w:val="00E05FD1"/>
    <w:rsid w:val="00E24FD8"/>
    <w:rsid w:val="00E33ED3"/>
    <w:rsid w:val="00E3695D"/>
    <w:rsid w:val="00E4192A"/>
    <w:rsid w:val="00E43519"/>
    <w:rsid w:val="00E6072F"/>
    <w:rsid w:val="00E62033"/>
    <w:rsid w:val="00E67999"/>
    <w:rsid w:val="00E72576"/>
    <w:rsid w:val="00E72E9F"/>
    <w:rsid w:val="00E747A1"/>
    <w:rsid w:val="00E74A9F"/>
    <w:rsid w:val="00E755B4"/>
    <w:rsid w:val="00E855D1"/>
    <w:rsid w:val="00E870DC"/>
    <w:rsid w:val="00E87274"/>
    <w:rsid w:val="00E92E3F"/>
    <w:rsid w:val="00E96729"/>
    <w:rsid w:val="00E96F50"/>
    <w:rsid w:val="00EC3B6F"/>
    <w:rsid w:val="00EC66AB"/>
    <w:rsid w:val="00ED0B5F"/>
    <w:rsid w:val="00ED103A"/>
    <w:rsid w:val="00ED115B"/>
    <w:rsid w:val="00ED668F"/>
    <w:rsid w:val="00EF00E3"/>
    <w:rsid w:val="00EF1436"/>
    <w:rsid w:val="00EF16FB"/>
    <w:rsid w:val="00EF3A79"/>
    <w:rsid w:val="00EF64A4"/>
    <w:rsid w:val="00F04F1E"/>
    <w:rsid w:val="00F06BE8"/>
    <w:rsid w:val="00F06D13"/>
    <w:rsid w:val="00F07A85"/>
    <w:rsid w:val="00F11FBF"/>
    <w:rsid w:val="00F16ABD"/>
    <w:rsid w:val="00F172EA"/>
    <w:rsid w:val="00F17C29"/>
    <w:rsid w:val="00F20748"/>
    <w:rsid w:val="00F24FCC"/>
    <w:rsid w:val="00F27560"/>
    <w:rsid w:val="00F32952"/>
    <w:rsid w:val="00F340DC"/>
    <w:rsid w:val="00F34CDC"/>
    <w:rsid w:val="00F459DC"/>
    <w:rsid w:val="00F47B0A"/>
    <w:rsid w:val="00F515BD"/>
    <w:rsid w:val="00F518D9"/>
    <w:rsid w:val="00F530A1"/>
    <w:rsid w:val="00F54869"/>
    <w:rsid w:val="00F5553D"/>
    <w:rsid w:val="00F57527"/>
    <w:rsid w:val="00F61560"/>
    <w:rsid w:val="00F64EC8"/>
    <w:rsid w:val="00F65690"/>
    <w:rsid w:val="00F6572D"/>
    <w:rsid w:val="00F67DD7"/>
    <w:rsid w:val="00F70A5D"/>
    <w:rsid w:val="00F739B2"/>
    <w:rsid w:val="00F770FA"/>
    <w:rsid w:val="00F804AB"/>
    <w:rsid w:val="00F81939"/>
    <w:rsid w:val="00F81CE8"/>
    <w:rsid w:val="00F82888"/>
    <w:rsid w:val="00F830EB"/>
    <w:rsid w:val="00F84AF8"/>
    <w:rsid w:val="00F84D42"/>
    <w:rsid w:val="00F95BC3"/>
    <w:rsid w:val="00F97C19"/>
    <w:rsid w:val="00FA0C79"/>
    <w:rsid w:val="00FA266A"/>
    <w:rsid w:val="00FA5AA3"/>
    <w:rsid w:val="00FA647D"/>
    <w:rsid w:val="00FA6709"/>
    <w:rsid w:val="00FA70E0"/>
    <w:rsid w:val="00FA78B7"/>
    <w:rsid w:val="00FA7F66"/>
    <w:rsid w:val="00FB228E"/>
    <w:rsid w:val="00FB41F8"/>
    <w:rsid w:val="00FC7883"/>
    <w:rsid w:val="00FD7F4D"/>
    <w:rsid w:val="00FE0303"/>
    <w:rsid w:val="00FE03D1"/>
    <w:rsid w:val="00FE3F99"/>
    <w:rsid w:val="00FE6BF2"/>
    <w:rsid w:val="00FF3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C0BD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270A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5F6C"/>
    <w:pPr>
      <w:keepNext/>
      <w:spacing w:after="0" w:line="240" w:lineRule="auto"/>
      <w:jc w:val="both"/>
      <w:outlineLvl w:val="1"/>
    </w:pPr>
    <w:rPr>
      <w:rFonts w:ascii="Verdana" w:eastAsia="Times New Roman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D3FA4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040C2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995F6C"/>
    <w:rPr>
      <w:rFonts w:ascii="Verdana" w:hAnsi="Verdana" w:cs="Verdana"/>
      <w:b/>
      <w:bCs/>
      <w:sz w:val="20"/>
      <w:szCs w:val="20"/>
    </w:rPr>
  </w:style>
  <w:style w:type="character" w:customStyle="1" w:styleId="Heading3Char">
    <w:name w:val="Heading 3 Char"/>
    <w:link w:val="Heading3"/>
    <w:uiPriority w:val="99"/>
    <w:semiHidden/>
    <w:rsid w:val="00CD3FA4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link w:val="Heading4"/>
    <w:uiPriority w:val="99"/>
    <w:rsid w:val="00B040C2"/>
    <w:rPr>
      <w:rFonts w:ascii="Cambria" w:hAnsi="Cambria" w:cs="Cambria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rsid w:val="0099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6C"/>
  </w:style>
  <w:style w:type="paragraph" w:styleId="Footer">
    <w:name w:val="footer"/>
    <w:basedOn w:val="Normal"/>
    <w:link w:val="FooterChar"/>
    <w:uiPriority w:val="99"/>
    <w:semiHidden/>
    <w:rsid w:val="0099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F6C"/>
  </w:style>
  <w:style w:type="paragraph" w:styleId="NoSpacing">
    <w:name w:val="No Spacing"/>
    <w:qFormat/>
    <w:rsid w:val="00995F6C"/>
    <w:rPr>
      <w:rFonts w:cs="Calibri"/>
      <w:sz w:val="22"/>
      <w:szCs w:val="22"/>
    </w:rPr>
  </w:style>
  <w:style w:type="paragraph" w:styleId="ListParagraph">
    <w:name w:val="List Paragraph"/>
    <w:basedOn w:val="Normal"/>
    <w:link w:val="ListParagraphChar"/>
    <w:qFormat/>
    <w:rsid w:val="00995F6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45930"/>
  </w:style>
  <w:style w:type="paragraph" w:styleId="BodyText2">
    <w:name w:val="Body Text 2"/>
    <w:basedOn w:val="Normal"/>
    <w:link w:val="BodyText2Char"/>
    <w:uiPriority w:val="99"/>
    <w:semiHidden/>
    <w:rsid w:val="0038454C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A78B7"/>
    <w:rPr>
      <w:rFonts w:ascii="Times New Roman" w:hAnsi="Times New Roman" w:cs="Times New Roman"/>
      <w:sz w:val="20"/>
      <w:szCs w:val="20"/>
    </w:rPr>
  </w:style>
  <w:style w:type="paragraph" w:customStyle="1" w:styleId="DefaultText">
    <w:name w:val="Default Text"/>
    <w:basedOn w:val="Normal"/>
    <w:uiPriority w:val="99"/>
    <w:rsid w:val="00CD3FA4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4"/>
      <w:szCs w:val="24"/>
    </w:rPr>
  </w:style>
  <w:style w:type="paragraph" w:customStyle="1" w:styleId="Normal11points">
    <w:name w:val="Normal+11 points"/>
    <w:basedOn w:val="Normal"/>
    <w:uiPriority w:val="99"/>
    <w:rsid w:val="00CD3FA4"/>
    <w:pPr>
      <w:numPr>
        <w:numId w:val="1"/>
      </w:numPr>
      <w:spacing w:after="0" w:line="240" w:lineRule="auto"/>
    </w:pPr>
    <w:rPr>
      <w:rFonts w:eastAsia="Times New Roman"/>
      <w:sz w:val="24"/>
      <w:szCs w:val="24"/>
    </w:rPr>
  </w:style>
  <w:style w:type="character" w:styleId="Hyperlink">
    <w:name w:val="Hyperlink"/>
    <w:uiPriority w:val="99"/>
    <w:semiHidden/>
    <w:rsid w:val="00546296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41358"/>
    <w:pPr>
      <w:suppressAutoHyphens/>
      <w:overflowPunct w:val="0"/>
      <w:autoSpaceDE w:val="0"/>
      <w:spacing w:after="120" w:line="480" w:lineRule="auto"/>
      <w:ind w:left="360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2Char">
    <w:name w:val="Body Text Indent 2 Char"/>
    <w:link w:val="BodyTextIndent2"/>
    <w:rsid w:val="00141358"/>
    <w:rPr>
      <w:rFonts w:ascii="Times New Roman" w:eastAsia="Times New Roman" w:hAnsi="Times New Roman"/>
      <w:lang w:eastAsia="ar-SA"/>
    </w:rPr>
  </w:style>
  <w:style w:type="paragraph" w:styleId="NormalWeb">
    <w:name w:val="Normal (Web)"/>
    <w:basedOn w:val="Normal"/>
    <w:rsid w:val="0077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dhighlightredcream">
    <w:name w:val="td_highlightred_cream"/>
    <w:rsid w:val="00E02D14"/>
  </w:style>
  <w:style w:type="character" w:customStyle="1" w:styleId="apple-converted-space">
    <w:name w:val="apple-converted-space"/>
    <w:rsid w:val="00CC7B61"/>
  </w:style>
  <w:style w:type="paragraph" w:customStyle="1" w:styleId="level1">
    <w:name w:val="_level1"/>
    <w:basedOn w:val="Normal"/>
    <w:rsid w:val="00396F9D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spacing w:before="100" w:beforeAutospacing="1" w:after="0" w:afterAutospacing="1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Normal1">
    <w:name w:val="Normal1"/>
    <w:rsid w:val="00EF3A79"/>
    <w:rPr>
      <w:rFonts w:ascii="Times New Roman" w:eastAsia="Times New Roman" w:hAnsi="Times New Roman"/>
      <w:color w:val="000000"/>
      <w:sz w:val="24"/>
      <w:szCs w:val="22"/>
      <w:lang w:val="en-IN" w:eastAsia="en-IN"/>
    </w:rPr>
  </w:style>
  <w:style w:type="table" w:customStyle="1" w:styleId="ColorfulShading1">
    <w:name w:val="Colorful Shading1"/>
    <w:basedOn w:val="TableNormal"/>
    <w:uiPriority w:val="71"/>
    <w:rsid w:val="00A0690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0690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33C5D"/>
    <w:rPr>
      <w:color w:val="800080" w:themeColor="followedHyperlink"/>
      <w:u w:val="single"/>
    </w:rPr>
  </w:style>
  <w:style w:type="character" w:customStyle="1" w:styleId="baec5a81-e4d6-4674-97f3-e9220f0136c1">
    <w:name w:val="baec5a81-e4d6-4674-97f3-e9220f0136c1"/>
    <w:basedOn w:val="DefaultParagraphFont"/>
    <w:rsid w:val="00F95BC3"/>
  </w:style>
  <w:style w:type="table" w:styleId="ColorfulShading-Accent3">
    <w:name w:val="Colorful Shading Accent 3"/>
    <w:basedOn w:val="TableNormal"/>
    <w:uiPriority w:val="71"/>
    <w:rsid w:val="00841AD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list0020paragraphchar">
    <w:name w:val="list_0020paragraph__char"/>
    <w:basedOn w:val="DefaultParagraphFont"/>
    <w:rsid w:val="00F34CDC"/>
  </w:style>
  <w:style w:type="character" w:customStyle="1" w:styleId="hl">
    <w:name w:val="hl"/>
    <w:basedOn w:val="DefaultParagraphFont"/>
    <w:rsid w:val="00543125"/>
  </w:style>
  <w:style w:type="table" w:styleId="TableGrid">
    <w:name w:val="Table Grid"/>
    <w:basedOn w:val="TableNormal"/>
    <w:uiPriority w:val="59"/>
    <w:rsid w:val="000F3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27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2327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3270A"/>
    <w:rPr>
      <w:rFonts w:cs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23270A"/>
    <w:pPr>
      <w:widowControl w:val="0"/>
      <w:autoSpaceDE w:val="0"/>
      <w:autoSpaceDN w:val="0"/>
      <w:spacing w:before="5" w:after="0" w:line="240" w:lineRule="auto"/>
      <w:ind w:left="110"/>
    </w:pPr>
    <w:rPr>
      <w:rFonts w:ascii="Trebuchet MS" w:eastAsia="Trebuchet MS" w:hAnsi="Trebuchet MS" w:cs="Trebuchet MS"/>
    </w:rPr>
  </w:style>
  <w:style w:type="character" w:customStyle="1" w:styleId="ListParagraphChar">
    <w:name w:val="List Paragraph Char"/>
    <w:link w:val="ListParagraph"/>
    <w:rsid w:val="00ED103A"/>
    <w:rPr>
      <w:rFonts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4E12DD"/>
    <w:rPr>
      <w:b/>
      <w:bCs/>
    </w:rPr>
  </w:style>
  <w:style w:type="character" w:styleId="UnresolvedMention">
    <w:name w:val="Unresolved Mention"/>
    <w:basedOn w:val="DefaultParagraphFont"/>
    <w:uiPriority w:val="99"/>
    <w:rsid w:val="00E92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3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pavankumarkaparthi@gmail.com|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DFCB6-F549-4C72-90C2-7FEC0977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11807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Janardhan</vt:lpstr>
    </vt:vector>
  </TitlesOfParts>
  <Company>Grizli777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Janardhan</dc:title>
  <dc:creator>punit</dc:creator>
  <cp:lastModifiedBy>Pavan Kumar</cp:lastModifiedBy>
  <cp:revision>22</cp:revision>
  <dcterms:created xsi:type="dcterms:W3CDTF">2020-09-15T00:03:00Z</dcterms:created>
  <dcterms:modified xsi:type="dcterms:W3CDTF">2021-03-30T19:30:00Z</dcterms:modified>
</cp:coreProperties>
</file>